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582F" w14:textId="77777777" w:rsidR="002A39E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9DDC83C" w14:textId="77777777" w:rsidR="002A39EF" w:rsidRDefault="00000000">
      <w:pPr>
        <w:spacing w:before="120" w:after="120" w:line="238" w:lineRule="auto"/>
        <w:jc w:val="center"/>
      </w:pPr>
      <w:r>
        <w:rPr>
          <w:noProof/>
        </w:rPr>
        <w:drawing>
          <wp:anchor distT="0" distB="0" distL="0" distR="0" simplePos="0" relativeHeight="251656192" behindDoc="1" locked="0" layoutInCell="1" hidden="0" allowOverlap="1" wp14:anchorId="09B24644" wp14:editId="6B452CE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C57725F" w14:textId="58B899D5" w:rsidR="002A39EF" w:rsidRDefault="005D7F7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Gender </w:t>
      </w:r>
      <w:r w:rsidR="00477D64">
        <w:rPr>
          <w:rFonts w:ascii="Bookman Old Style" w:eastAsia="Bookman Old Style" w:hAnsi="Bookman Old Style" w:cs="Bookman Old Style"/>
          <w:b/>
          <w:sz w:val="32"/>
          <w:szCs w:val="32"/>
        </w:rPr>
        <w:t>R</w:t>
      </w:r>
      <w:r>
        <w:rPr>
          <w:rFonts w:ascii="Bookman Old Style" w:eastAsia="Bookman Old Style" w:hAnsi="Bookman Old Style" w:cs="Bookman Old Style"/>
          <w:b/>
          <w:sz w:val="32"/>
          <w:szCs w:val="32"/>
        </w:rPr>
        <w:t>ecognition by Voice Analysis</w:t>
      </w:r>
    </w:p>
    <w:p w14:paraId="71CB98C6" w14:textId="77777777" w:rsidR="002A39EF" w:rsidRDefault="00000000">
      <w:pPr>
        <w:spacing w:before="120" w:after="120" w:line="288" w:lineRule="auto"/>
        <w:jc w:val="center"/>
      </w:pPr>
      <w:r>
        <w:rPr>
          <w:noProof/>
        </w:rPr>
        <w:drawing>
          <wp:anchor distT="0" distB="0" distL="0" distR="0" simplePos="0" relativeHeight="251657216" behindDoc="1" locked="0" layoutInCell="1" hidden="0" allowOverlap="1" wp14:anchorId="4EF74875" wp14:editId="57D7F01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AB0E449" w14:textId="77777777" w:rsidR="002A39EF" w:rsidRDefault="00000000">
      <w:pPr>
        <w:spacing w:before="120" w:after="120"/>
        <w:jc w:val="center"/>
        <w:rPr>
          <w:rFonts w:ascii="Bookman Old Style" w:eastAsia="Bookman Old Style" w:hAnsi="Bookman Old Style" w:cs="Bookman Old Style"/>
          <w:b/>
        </w:rPr>
      </w:pPr>
      <w:r>
        <w:rPr>
          <w:rFonts w:ascii="Bookman Old Style" w:eastAsia="Bookman Old Style" w:hAnsi="Bookman Old Style" w:cs="Bookman Old Style"/>
          <w:b/>
        </w:rPr>
        <w:t>Submitted in partial fulfillment of the requirement for the award of the degree of</w:t>
      </w:r>
    </w:p>
    <w:p w14:paraId="5F327DD7" w14:textId="77777777" w:rsidR="002A39EF" w:rsidRDefault="002A39EF">
      <w:pPr>
        <w:spacing w:line="199" w:lineRule="auto"/>
      </w:pPr>
    </w:p>
    <w:p w14:paraId="2F127939" w14:textId="77777777" w:rsidR="002A39EF" w:rsidRDefault="00000000">
      <w:pPr>
        <w:jc w:val="center"/>
        <w:rPr>
          <w:rFonts w:ascii="Bookman Old Style" w:eastAsia="Bookman Old Style" w:hAnsi="Bookman Old Style" w:cs="Bookman Old Style"/>
          <w:b/>
        </w:rPr>
      </w:pPr>
      <w:r>
        <w:rPr>
          <w:rFonts w:ascii="Bookman Old Style" w:eastAsia="Bookman Old Style" w:hAnsi="Bookman Old Style" w:cs="Bookman Old Style"/>
          <w:b/>
        </w:rPr>
        <w:t>BACHELOR OF TECHNOLOGY</w:t>
      </w:r>
    </w:p>
    <w:p w14:paraId="72C14A8F" w14:textId="77777777" w:rsidR="002A39EF" w:rsidRDefault="002A39EF">
      <w:pPr>
        <w:spacing w:line="139" w:lineRule="auto"/>
        <w:jc w:val="center"/>
        <w:rPr>
          <w:rFonts w:ascii="Bookman Old Style" w:eastAsia="Bookman Old Style" w:hAnsi="Bookman Old Style" w:cs="Bookman Old Style"/>
        </w:rPr>
      </w:pPr>
    </w:p>
    <w:p w14:paraId="7C563B65" w14:textId="77777777" w:rsidR="002A39EF" w:rsidRDefault="00000000">
      <w:pPr>
        <w:jc w:val="center"/>
        <w:rPr>
          <w:rFonts w:ascii="Bookman Old Style" w:eastAsia="Bookman Old Style" w:hAnsi="Bookman Old Style" w:cs="Bookman Old Style"/>
          <w:b/>
        </w:rPr>
      </w:pPr>
      <w:r>
        <w:rPr>
          <w:rFonts w:ascii="Bookman Old Style" w:eastAsia="Bookman Old Style" w:hAnsi="Bookman Old Style" w:cs="Bookman Old Style"/>
          <w:b/>
        </w:rPr>
        <w:t>IN</w:t>
      </w:r>
    </w:p>
    <w:p w14:paraId="13317DD1" w14:textId="77777777" w:rsidR="002A39EF" w:rsidRDefault="002A39EF">
      <w:pPr>
        <w:spacing w:line="137" w:lineRule="auto"/>
        <w:jc w:val="center"/>
        <w:rPr>
          <w:rFonts w:ascii="Bookman Old Style" w:eastAsia="Bookman Old Style" w:hAnsi="Bookman Old Style" w:cs="Bookman Old Style"/>
        </w:rPr>
      </w:pPr>
    </w:p>
    <w:p w14:paraId="6CB47298" w14:textId="77777777" w:rsidR="002A39EF" w:rsidRDefault="00000000">
      <w:pPr>
        <w:jc w:val="center"/>
        <w:rPr>
          <w:rFonts w:ascii="Bookman Old Style" w:eastAsia="Bookman Old Style" w:hAnsi="Bookman Old Style" w:cs="Bookman Old Style"/>
          <w:b/>
          <w:color w:val="FF0000"/>
        </w:rPr>
      </w:pPr>
      <w:r>
        <w:rPr>
          <w:rFonts w:ascii="Bookman Old Style" w:eastAsia="Bookman Old Style" w:hAnsi="Bookman Old Style" w:cs="Bookman Old Style"/>
          <w:b/>
        </w:rPr>
        <w:t xml:space="preserve">COMPUTER SCIENCE &amp; ENGINEERING </w:t>
      </w:r>
    </w:p>
    <w:p w14:paraId="619D2FD9" w14:textId="77777777" w:rsidR="002A39EF" w:rsidRDefault="002A39EF">
      <w:pPr>
        <w:jc w:val="center"/>
        <w:rPr>
          <w:rFonts w:ascii="Bookman Old Style" w:eastAsia="Bookman Old Style" w:hAnsi="Bookman Old Style" w:cs="Bookman Old Style"/>
          <w:b/>
          <w:color w:val="FF0000"/>
        </w:rPr>
      </w:pPr>
    </w:p>
    <w:p w14:paraId="664170C5" w14:textId="77777777" w:rsidR="002A39EF" w:rsidRDefault="002A39EF">
      <w:pPr>
        <w:jc w:val="center"/>
        <w:rPr>
          <w:rFonts w:ascii="Bookman Old Style" w:eastAsia="Bookman Old Style" w:hAnsi="Bookman Old Style" w:cs="Bookman Old Style"/>
          <w:b/>
        </w:rPr>
      </w:pPr>
    </w:p>
    <w:p w14:paraId="779026B4" w14:textId="77777777" w:rsidR="002A39EF" w:rsidRDefault="00000000">
      <w:pPr>
        <w:ind w:left="3420"/>
        <w:rPr>
          <w:rFonts w:ascii="Bookman Old Style" w:eastAsia="Bookman Old Style" w:hAnsi="Bookman Old Style" w:cs="Bookman Old Style"/>
          <w:b/>
        </w:rPr>
      </w:pPr>
      <w:r>
        <w:rPr>
          <w:rFonts w:ascii="Bookman Old Style" w:eastAsia="Bookman Old Style" w:hAnsi="Bookman Old Style" w:cs="Bookman Old Style"/>
          <w:b/>
        </w:rPr>
        <w:t>Submitted by:</w:t>
      </w:r>
    </w:p>
    <w:p w14:paraId="7029D23B" w14:textId="77777777" w:rsidR="002A39EF" w:rsidRDefault="002A39EF">
      <w:pPr>
        <w:spacing w:line="137" w:lineRule="auto"/>
        <w:rPr>
          <w:rFonts w:ascii="Bookman Old Style" w:eastAsia="Bookman Old Style" w:hAnsi="Bookman Old Style" w:cs="Bookman Old Style"/>
        </w:rPr>
      </w:pPr>
    </w:p>
    <w:p w14:paraId="0F73119B" w14:textId="6FD243C0" w:rsidR="002A39EF" w:rsidRDefault="005D7F79">
      <w:pPr>
        <w:tabs>
          <w:tab w:val="left" w:pos="5760"/>
        </w:tabs>
        <w:spacing w:line="360" w:lineRule="auto"/>
        <w:ind w:left="180"/>
        <w:rPr>
          <w:rFonts w:ascii="Bookman Old Style" w:eastAsia="Bookman Old Style" w:hAnsi="Bookman Old Style" w:cs="Bookman Old Style"/>
          <w:b/>
        </w:rPr>
      </w:pPr>
      <w:r>
        <w:rPr>
          <w:rFonts w:ascii="Bookman Old Style" w:eastAsia="Bookman Old Style" w:hAnsi="Bookman Old Style" w:cs="Bookman Old Style"/>
          <w:b/>
        </w:rPr>
        <w:t xml:space="preserve">Shashank Kothari                                      </w:t>
      </w:r>
      <w:r w:rsidR="007917C2">
        <w:rPr>
          <w:rFonts w:ascii="Bookman Old Style" w:eastAsia="Bookman Old Style" w:hAnsi="Bookman Old Style" w:cs="Bookman Old Style"/>
          <w:b/>
        </w:rPr>
        <w:t>University Roll No.201</w:t>
      </w:r>
      <w:r>
        <w:rPr>
          <w:rFonts w:ascii="Bookman Old Style" w:eastAsia="Bookman Old Style" w:hAnsi="Bookman Old Style" w:cs="Bookman Old Style"/>
          <w:b/>
        </w:rPr>
        <w:t>7020</w:t>
      </w:r>
      <w:r w:rsidR="007917C2">
        <w:rPr>
          <w:rFonts w:ascii="Bookman Old Style" w:eastAsia="Bookman Old Style" w:hAnsi="Bookman Old Style" w:cs="Bookman Old Style"/>
          <w:b/>
        </w:rPr>
        <w:t xml:space="preserve"> </w:t>
      </w:r>
    </w:p>
    <w:p w14:paraId="4C7717A3" w14:textId="77777777" w:rsidR="002A39EF" w:rsidRDefault="002A39EF">
      <w:pPr>
        <w:jc w:val="center"/>
        <w:rPr>
          <w:rFonts w:ascii="Bookman Old Style" w:eastAsia="Bookman Old Style" w:hAnsi="Bookman Old Style" w:cs="Bookman Old Style"/>
          <w:b/>
        </w:rPr>
      </w:pPr>
    </w:p>
    <w:p w14:paraId="0FD2A820" w14:textId="77777777" w:rsidR="002A39EF" w:rsidRDefault="002A39EF">
      <w:pPr>
        <w:jc w:val="center"/>
        <w:rPr>
          <w:rFonts w:ascii="Bookman Old Style" w:eastAsia="Bookman Old Style" w:hAnsi="Bookman Old Style" w:cs="Bookman Old Style"/>
          <w:b/>
        </w:rPr>
      </w:pPr>
    </w:p>
    <w:p w14:paraId="1F889A49" w14:textId="77777777" w:rsidR="002A39EF" w:rsidRDefault="002A39EF">
      <w:pPr>
        <w:jc w:val="center"/>
        <w:rPr>
          <w:rFonts w:ascii="Bookman Old Style" w:eastAsia="Bookman Old Style" w:hAnsi="Bookman Old Style" w:cs="Bookman Old Style"/>
          <w:b/>
        </w:rPr>
      </w:pPr>
    </w:p>
    <w:p w14:paraId="5693A102" w14:textId="77777777" w:rsidR="002A39EF" w:rsidRDefault="002A39EF">
      <w:pPr>
        <w:jc w:val="center"/>
        <w:rPr>
          <w:b/>
          <w:i/>
        </w:rPr>
      </w:pPr>
    </w:p>
    <w:p w14:paraId="7894B64B" w14:textId="77777777" w:rsidR="002A39EF" w:rsidRDefault="00000000">
      <w:pPr>
        <w:jc w:val="center"/>
        <w:rPr>
          <w:b/>
          <w:i/>
        </w:rPr>
      </w:pPr>
      <w:r>
        <w:rPr>
          <w:b/>
          <w:i/>
        </w:rPr>
        <w:t>Under the Mentorship of</w:t>
      </w:r>
    </w:p>
    <w:p w14:paraId="7C226303" w14:textId="77777777" w:rsidR="002A39EF" w:rsidRDefault="002A39EF">
      <w:pPr>
        <w:spacing w:line="34" w:lineRule="auto"/>
        <w:jc w:val="center"/>
      </w:pPr>
    </w:p>
    <w:p w14:paraId="4E3D6F63" w14:textId="3E621970" w:rsidR="002A39EF" w:rsidRDefault="005D7F79">
      <w:pPr>
        <w:jc w:val="center"/>
        <w:rPr>
          <w:b/>
          <w:sz w:val="28"/>
          <w:szCs w:val="28"/>
        </w:rPr>
      </w:pPr>
      <w:r>
        <w:rPr>
          <w:b/>
          <w:sz w:val="28"/>
          <w:szCs w:val="28"/>
        </w:rPr>
        <w:t xml:space="preserve">Dr. </w:t>
      </w:r>
      <w:proofErr w:type="spellStart"/>
      <w:r>
        <w:rPr>
          <w:b/>
          <w:sz w:val="28"/>
          <w:szCs w:val="28"/>
        </w:rPr>
        <w:t>Vishan</w:t>
      </w:r>
      <w:proofErr w:type="spellEnd"/>
      <w:r>
        <w:rPr>
          <w:b/>
          <w:sz w:val="28"/>
          <w:szCs w:val="28"/>
        </w:rPr>
        <w:t xml:space="preserve"> Gupta</w:t>
      </w:r>
    </w:p>
    <w:p w14:paraId="5476C443" w14:textId="05C32572" w:rsidR="00323BAB" w:rsidRDefault="00323BAB">
      <w:pPr>
        <w:jc w:val="center"/>
        <w:rPr>
          <w:b/>
          <w:sz w:val="28"/>
          <w:szCs w:val="28"/>
        </w:rPr>
      </w:pPr>
      <w:r>
        <w:rPr>
          <w:b/>
          <w:sz w:val="28"/>
          <w:szCs w:val="28"/>
        </w:rPr>
        <w:t>Professor</w:t>
      </w:r>
    </w:p>
    <w:p w14:paraId="2B326133" w14:textId="77777777" w:rsidR="002A39EF" w:rsidRDefault="002A39EF">
      <w:pPr>
        <w:jc w:val="center"/>
        <w:rPr>
          <w:b/>
        </w:rPr>
      </w:pPr>
    </w:p>
    <w:p w14:paraId="46C79EBE" w14:textId="77777777" w:rsidR="002A39EF" w:rsidRDefault="002A39EF">
      <w:pPr>
        <w:jc w:val="center"/>
        <w:rPr>
          <w:b/>
        </w:rPr>
      </w:pPr>
    </w:p>
    <w:p w14:paraId="7321C838" w14:textId="77777777" w:rsidR="002A39EF" w:rsidRDefault="002A39EF">
      <w:pPr>
        <w:jc w:val="center"/>
        <w:rPr>
          <w:b/>
        </w:rPr>
      </w:pPr>
    </w:p>
    <w:p w14:paraId="720B0D71" w14:textId="77777777" w:rsidR="002A39EF" w:rsidRDefault="00000000">
      <w:pPr>
        <w:jc w:val="center"/>
        <w:rPr>
          <w:b/>
        </w:rPr>
      </w:pPr>
      <w:r>
        <w:rPr>
          <w:noProof/>
        </w:rPr>
        <w:drawing>
          <wp:inline distT="0" distB="0" distL="0" distR="0" wp14:anchorId="40A8BC03" wp14:editId="24418B98">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D0FA70E" w14:textId="77777777" w:rsidR="002A39EF" w:rsidRDefault="002A39EF">
      <w:pPr>
        <w:jc w:val="center"/>
        <w:rPr>
          <w:b/>
        </w:rPr>
      </w:pPr>
    </w:p>
    <w:p w14:paraId="4C88996E" w14:textId="77777777" w:rsidR="002A39EF" w:rsidRDefault="002A39EF">
      <w:pPr>
        <w:jc w:val="center"/>
        <w:rPr>
          <w:b/>
        </w:rPr>
      </w:pPr>
    </w:p>
    <w:p w14:paraId="2F72E688" w14:textId="77777777" w:rsidR="002A39E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602B384" w14:textId="77777777" w:rsidR="002A39E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0ADAD11" w14:textId="77777777" w:rsidR="002A39E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1D51E0B" w14:textId="77777777" w:rsidR="002A39E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7EE8708" w14:textId="77777777" w:rsidR="002A39EF" w:rsidRDefault="002A39EF">
      <w:pPr>
        <w:jc w:val="center"/>
        <w:rPr>
          <w:rFonts w:ascii="Bookman Old Style" w:eastAsia="Bookman Old Style" w:hAnsi="Bookman Old Style" w:cs="Bookman Old Style"/>
          <w:b/>
          <w:sz w:val="32"/>
          <w:szCs w:val="32"/>
        </w:rPr>
      </w:pPr>
    </w:p>
    <w:p w14:paraId="34BEFB46" w14:textId="77777777" w:rsidR="002A39EF" w:rsidRDefault="002A39EF">
      <w:pPr>
        <w:jc w:val="center"/>
        <w:rPr>
          <w:rFonts w:ascii="Bookman Old Style" w:eastAsia="Bookman Old Style" w:hAnsi="Bookman Old Style" w:cs="Bookman Old Style"/>
          <w:b/>
          <w:sz w:val="32"/>
          <w:szCs w:val="32"/>
        </w:rPr>
      </w:pPr>
    </w:p>
    <w:p w14:paraId="1DBA7D34" w14:textId="77777777" w:rsidR="002A39EF" w:rsidRDefault="002A39EF">
      <w:pPr>
        <w:jc w:val="center"/>
        <w:rPr>
          <w:rFonts w:ascii="Bookman Old Style" w:eastAsia="Bookman Old Style" w:hAnsi="Bookman Old Style" w:cs="Bookman Old Style"/>
          <w:b/>
          <w:sz w:val="32"/>
          <w:szCs w:val="32"/>
        </w:rPr>
      </w:pPr>
    </w:p>
    <w:p w14:paraId="16620664" w14:textId="77777777" w:rsidR="002A39EF" w:rsidRDefault="00000000">
      <w:pPr>
        <w:pBdr>
          <w:top w:val="nil"/>
          <w:left w:val="nil"/>
          <w:bottom w:val="nil"/>
          <w:right w:val="nil"/>
          <w:between w:val="nil"/>
        </w:pBdr>
        <w:jc w:val="center"/>
        <w:rPr>
          <w:color w:val="000000"/>
        </w:rPr>
      </w:pPr>
      <w:r>
        <w:rPr>
          <w:noProof/>
          <w:color w:val="000000"/>
        </w:rPr>
        <w:lastRenderedPageBreak/>
        <mc:AlternateContent>
          <mc:Choice Requires="wps">
            <w:drawing>
              <wp:inline distT="0" distB="0" distL="0" distR="0" wp14:anchorId="01950B28" wp14:editId="4DD9B53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41662B3" w14:textId="77777777" w:rsidR="002A39EF" w:rsidRDefault="002A39EF">
                            <w:pPr>
                              <w:textDirection w:val="btLr"/>
                            </w:pPr>
                          </w:p>
                        </w:txbxContent>
                      </wps:txbx>
                      <wps:bodyPr spcFirstLastPara="1" wrap="square" lIns="91425" tIns="91425" rIns="91425" bIns="91425" anchor="ctr" anchorCtr="0">
                        <a:noAutofit/>
                      </wps:bodyPr>
                    </wps:wsp>
                  </a:graphicData>
                </a:graphic>
              </wp:inline>
            </w:drawing>
          </mc:Choice>
          <mc:Fallback>
            <w:pict>
              <v:rect w14:anchorId="01950B28"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041662B3" w14:textId="77777777" w:rsidR="002A39EF" w:rsidRDefault="002A39EF">
                      <w:pPr>
                        <w:textDirection w:val="btLr"/>
                      </w:pPr>
                    </w:p>
                  </w:txbxContent>
                </v:textbox>
                <w10:anchorlock/>
              </v:rect>
            </w:pict>
          </mc:Fallback>
        </mc:AlternateContent>
      </w:r>
      <w:r>
        <w:rPr>
          <w:noProof/>
          <w:color w:val="000000"/>
        </w:rPr>
        <w:drawing>
          <wp:inline distT="0" distB="0" distL="0" distR="0" wp14:anchorId="34096429" wp14:editId="675436C9">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499BDD47" w14:textId="77777777" w:rsidR="002A39EF" w:rsidRDefault="00000000">
      <w:pPr>
        <w:pBdr>
          <w:top w:val="nil"/>
          <w:left w:val="nil"/>
          <w:bottom w:val="nil"/>
          <w:right w:val="nil"/>
          <w:between w:val="nil"/>
        </w:pBdr>
        <w:jc w:val="both"/>
        <w:rPr>
          <w:color w:val="000000"/>
        </w:rPr>
      </w:pPr>
      <w:r>
        <w:rPr>
          <w:color w:val="000000"/>
        </w:rPr>
        <w:tab/>
        <w:t xml:space="preserve">                   </w:t>
      </w:r>
    </w:p>
    <w:p w14:paraId="7B84DA69" w14:textId="77777777" w:rsidR="002A39EF" w:rsidRDefault="00000000">
      <w:pPr>
        <w:pBdr>
          <w:top w:val="nil"/>
          <w:left w:val="nil"/>
          <w:bottom w:val="nil"/>
          <w:right w:val="nil"/>
          <w:between w:val="nil"/>
        </w:pBdr>
        <w:jc w:val="center"/>
        <w:rPr>
          <w:b/>
          <w:color w:val="000000"/>
          <w:sz w:val="32"/>
          <w:szCs w:val="32"/>
        </w:rPr>
      </w:pPr>
      <w:r>
        <w:rPr>
          <w:b/>
          <w:color w:val="000000"/>
          <w:sz w:val="32"/>
          <w:szCs w:val="32"/>
        </w:rPr>
        <w:t>CANDIDATE’S DECLARATION</w:t>
      </w:r>
    </w:p>
    <w:p w14:paraId="32BBE462" w14:textId="77777777" w:rsidR="002A39EF" w:rsidRDefault="002A39EF">
      <w:pPr>
        <w:pBdr>
          <w:top w:val="nil"/>
          <w:left w:val="nil"/>
          <w:bottom w:val="nil"/>
          <w:right w:val="nil"/>
          <w:between w:val="nil"/>
        </w:pBdr>
        <w:jc w:val="center"/>
        <w:rPr>
          <w:b/>
          <w:color w:val="000000"/>
          <w:sz w:val="32"/>
          <w:szCs w:val="32"/>
        </w:rPr>
      </w:pPr>
    </w:p>
    <w:p w14:paraId="6D354F5A" w14:textId="77777777" w:rsidR="002A39EF" w:rsidRPr="0023784F" w:rsidRDefault="002A39EF">
      <w:pPr>
        <w:pBdr>
          <w:top w:val="nil"/>
          <w:left w:val="nil"/>
          <w:bottom w:val="nil"/>
          <w:right w:val="nil"/>
          <w:between w:val="nil"/>
        </w:pBdr>
        <w:jc w:val="both"/>
        <w:rPr>
          <w:rFonts w:asciiTheme="minorHAnsi" w:hAnsiTheme="minorHAnsi" w:cstheme="minorHAnsi"/>
          <w:color w:val="000000"/>
        </w:rPr>
      </w:pPr>
    </w:p>
    <w:p w14:paraId="3132220A" w14:textId="60775203" w:rsidR="002A39EF" w:rsidRPr="0023784F" w:rsidRDefault="00000000" w:rsidP="00323BAB">
      <w:pPr>
        <w:jc w:val="center"/>
        <w:rPr>
          <w:rFonts w:asciiTheme="minorHAnsi" w:hAnsiTheme="minorHAnsi" w:cstheme="minorHAnsi"/>
          <w:b/>
        </w:rPr>
      </w:pPr>
      <w:r w:rsidRPr="0023784F">
        <w:rPr>
          <w:rFonts w:asciiTheme="minorHAnsi" w:hAnsiTheme="minorHAnsi" w:cstheme="minorHAnsi"/>
        </w:rPr>
        <w:t>I hereby certify that the work which is being presented in the project report entitled</w:t>
      </w:r>
      <w:r w:rsidRPr="0023784F">
        <w:rPr>
          <w:rFonts w:asciiTheme="minorHAnsi" w:hAnsiTheme="minorHAnsi" w:cstheme="minorHAnsi"/>
          <w:b/>
        </w:rPr>
        <w:t xml:space="preserve"> “</w:t>
      </w:r>
      <w:r w:rsidR="00477D64" w:rsidRPr="0023784F">
        <w:rPr>
          <w:rFonts w:asciiTheme="minorHAnsi" w:eastAsia="Bookman Old Style" w:hAnsiTheme="minorHAnsi" w:cstheme="minorHAnsi"/>
          <w:b/>
        </w:rPr>
        <w:t xml:space="preserve">Gender </w:t>
      </w:r>
      <w:r w:rsidR="00477D64" w:rsidRPr="0023784F">
        <w:rPr>
          <w:rFonts w:asciiTheme="minorHAnsi" w:eastAsia="Bookman Old Style" w:hAnsiTheme="minorHAnsi" w:cstheme="minorHAnsi"/>
          <w:b/>
        </w:rPr>
        <w:t>R</w:t>
      </w:r>
      <w:r w:rsidR="00477D64" w:rsidRPr="0023784F">
        <w:rPr>
          <w:rFonts w:asciiTheme="minorHAnsi" w:eastAsia="Bookman Old Style" w:hAnsiTheme="minorHAnsi" w:cstheme="minorHAnsi"/>
          <w:b/>
        </w:rPr>
        <w:t xml:space="preserve">ecognition </w:t>
      </w:r>
      <w:r w:rsidR="00477D64" w:rsidRPr="0023784F">
        <w:rPr>
          <w:rFonts w:asciiTheme="minorHAnsi" w:eastAsia="Bookman Old Style" w:hAnsiTheme="minorHAnsi" w:cstheme="minorHAnsi"/>
          <w:b/>
        </w:rPr>
        <w:t>B</w:t>
      </w:r>
      <w:r w:rsidR="00477D64" w:rsidRPr="0023784F">
        <w:rPr>
          <w:rFonts w:asciiTheme="minorHAnsi" w:eastAsia="Bookman Old Style" w:hAnsiTheme="minorHAnsi" w:cstheme="minorHAnsi"/>
          <w:b/>
        </w:rPr>
        <w:t>y Voice Analysis</w:t>
      </w:r>
      <w:r w:rsidRPr="0023784F">
        <w:rPr>
          <w:rFonts w:asciiTheme="minorHAnsi" w:hAnsiTheme="minorHAnsi" w:cstheme="minorHAnsi"/>
          <w:b/>
        </w:rPr>
        <w:t>”</w:t>
      </w:r>
      <w:r w:rsidRPr="0023784F">
        <w:rPr>
          <w:rFonts w:asciiTheme="minorHAnsi" w:hAnsiTheme="minorHAnsi" w:cstheme="minorHAnsi"/>
        </w:rPr>
        <w:t xml:space="preserve"> in partial fulfillment of the requirements for the award of the Degree of Bachelor of Technology in Computer Science and Engineering</w:t>
      </w:r>
      <w:r w:rsidRPr="0023784F">
        <w:rPr>
          <w:rFonts w:asciiTheme="minorHAnsi" w:hAnsiTheme="minorHAnsi" w:cstheme="minorHAnsi"/>
          <w:b/>
          <w:color w:val="FF0000"/>
        </w:rPr>
        <w:t xml:space="preserve"> </w:t>
      </w:r>
      <w:r w:rsidRPr="0023784F">
        <w:rPr>
          <w:rFonts w:asciiTheme="minorHAnsi" w:hAnsiTheme="minorHAnsi" w:cstheme="minorHAnsi"/>
        </w:rPr>
        <w:t xml:space="preserve">of the Graphic Era (Deemed to be University), Dehradun shall be carried out by the under the mentorship of </w:t>
      </w:r>
      <w:r w:rsidR="00477D64" w:rsidRPr="0023784F">
        <w:rPr>
          <w:rFonts w:asciiTheme="minorHAnsi" w:hAnsiTheme="minorHAnsi" w:cstheme="minorHAnsi"/>
          <w:b/>
        </w:rPr>
        <w:t xml:space="preserve">Dr. </w:t>
      </w:r>
      <w:proofErr w:type="spellStart"/>
      <w:r w:rsidR="00477D64" w:rsidRPr="0023784F">
        <w:rPr>
          <w:rFonts w:asciiTheme="minorHAnsi" w:hAnsiTheme="minorHAnsi" w:cstheme="minorHAnsi"/>
          <w:b/>
        </w:rPr>
        <w:t>Vishon</w:t>
      </w:r>
      <w:proofErr w:type="spellEnd"/>
      <w:r w:rsidR="00477D64" w:rsidRPr="0023784F">
        <w:rPr>
          <w:rFonts w:asciiTheme="minorHAnsi" w:hAnsiTheme="minorHAnsi" w:cstheme="minorHAnsi"/>
          <w:b/>
        </w:rPr>
        <w:t xml:space="preserve"> Gupta</w:t>
      </w:r>
      <w:r w:rsidRPr="0023784F">
        <w:rPr>
          <w:rFonts w:asciiTheme="minorHAnsi" w:hAnsiTheme="minorHAnsi" w:cstheme="minorHAnsi"/>
          <w:b/>
        </w:rPr>
        <w:t>,</w:t>
      </w:r>
      <w:r w:rsidR="00323BAB" w:rsidRPr="0023784F">
        <w:rPr>
          <w:rFonts w:asciiTheme="minorHAnsi" w:hAnsiTheme="minorHAnsi" w:cstheme="minorHAnsi"/>
          <w:b/>
        </w:rPr>
        <w:t xml:space="preserve"> </w:t>
      </w:r>
      <w:r w:rsidR="00323BAB" w:rsidRPr="0023784F">
        <w:rPr>
          <w:rFonts w:asciiTheme="minorHAnsi" w:hAnsiTheme="minorHAnsi" w:cstheme="minorHAnsi"/>
          <w:b/>
        </w:rPr>
        <w:t>Professor</w:t>
      </w:r>
      <w:r w:rsidR="00323BAB" w:rsidRPr="0023784F">
        <w:rPr>
          <w:rFonts w:asciiTheme="minorHAnsi" w:hAnsiTheme="minorHAnsi" w:cstheme="minorHAnsi"/>
          <w:b/>
        </w:rPr>
        <w:t>,</w:t>
      </w:r>
      <w:r w:rsidRPr="0023784F">
        <w:rPr>
          <w:rFonts w:asciiTheme="minorHAnsi" w:hAnsiTheme="minorHAnsi" w:cstheme="minorHAnsi"/>
          <w:b/>
        </w:rPr>
        <w:t xml:space="preserve"> </w:t>
      </w:r>
      <w:r w:rsidRPr="0023784F">
        <w:rPr>
          <w:rFonts w:asciiTheme="minorHAnsi" w:hAnsiTheme="minorHAnsi" w:cstheme="minorHAnsi"/>
        </w:rPr>
        <w:t>Department of Computer Science and Engineering, Graphic Era (Deemed to be University), Dehradun.</w:t>
      </w:r>
    </w:p>
    <w:p w14:paraId="6B50944D" w14:textId="77777777" w:rsidR="002A39EF" w:rsidRDefault="002A39EF">
      <w:pPr>
        <w:spacing w:line="360" w:lineRule="auto"/>
        <w:jc w:val="both"/>
      </w:pPr>
    </w:p>
    <w:p w14:paraId="0D56306F" w14:textId="77777777" w:rsidR="002A39EF" w:rsidRDefault="00000000">
      <w:pPr>
        <w:spacing w:line="360" w:lineRule="auto"/>
        <w:jc w:val="both"/>
      </w:pPr>
      <w:r>
        <w:tab/>
      </w:r>
    </w:p>
    <w:p w14:paraId="3E8CB983" w14:textId="77777777" w:rsidR="002A39EF" w:rsidRDefault="002A39EF">
      <w:pPr>
        <w:spacing w:line="360" w:lineRule="auto"/>
        <w:ind w:left="720" w:firstLine="720"/>
        <w:jc w:val="both"/>
      </w:pPr>
    </w:p>
    <w:p w14:paraId="37B5B05B" w14:textId="5614E7D2" w:rsidR="002A39EF" w:rsidRDefault="00477D64" w:rsidP="00477D64">
      <w:pPr>
        <w:spacing w:line="360" w:lineRule="auto"/>
        <w:jc w:val="both"/>
        <w:rPr>
          <w:b/>
          <w:color w:val="E7E6E6"/>
        </w:rPr>
      </w:pPr>
      <w:r>
        <w:t>SHASHANK KOTHARI</w:t>
      </w:r>
      <w:r w:rsidR="007917C2">
        <w:t xml:space="preserve">    </w:t>
      </w:r>
      <w:r w:rsidR="007917C2">
        <w:tab/>
      </w:r>
      <w:r w:rsidR="007917C2">
        <w:tab/>
        <w:t>201</w:t>
      </w:r>
      <w:r>
        <w:t>7020</w:t>
      </w:r>
      <w:r w:rsidR="007917C2">
        <w:tab/>
      </w:r>
      <w:r w:rsidR="007917C2">
        <w:tab/>
      </w:r>
      <w:r w:rsidR="007917C2">
        <w:tab/>
      </w:r>
    </w:p>
    <w:p w14:paraId="503B5DC3" w14:textId="77777777" w:rsidR="002A39EF" w:rsidRDefault="002A39EF">
      <w:pPr>
        <w:spacing w:line="360" w:lineRule="auto"/>
        <w:jc w:val="both"/>
        <w:rPr>
          <w:rFonts w:ascii="Bookman Old Style" w:eastAsia="Bookman Old Style" w:hAnsi="Bookman Old Style" w:cs="Bookman Old Style"/>
        </w:rPr>
      </w:pPr>
    </w:p>
    <w:p w14:paraId="1088DF5B" w14:textId="77777777" w:rsidR="002A39EF" w:rsidRDefault="002A39EF">
      <w:pPr>
        <w:pBdr>
          <w:bottom w:val="single" w:sz="12" w:space="1" w:color="000000"/>
        </w:pBdr>
        <w:spacing w:line="480" w:lineRule="auto"/>
        <w:jc w:val="center"/>
        <w:rPr>
          <w:b/>
          <w:sz w:val="36"/>
          <w:szCs w:val="36"/>
        </w:rPr>
      </w:pPr>
    </w:p>
    <w:p w14:paraId="6DED4D8B" w14:textId="77777777" w:rsidR="002A39EF" w:rsidRDefault="002A39EF">
      <w:pPr>
        <w:pBdr>
          <w:bottom w:val="single" w:sz="12" w:space="1" w:color="000000"/>
        </w:pBdr>
        <w:spacing w:line="480" w:lineRule="auto"/>
        <w:jc w:val="center"/>
        <w:rPr>
          <w:b/>
          <w:sz w:val="36"/>
          <w:szCs w:val="36"/>
        </w:rPr>
      </w:pPr>
    </w:p>
    <w:p w14:paraId="43C4C322" w14:textId="77777777" w:rsidR="002A39EF" w:rsidRDefault="002A39EF">
      <w:pPr>
        <w:pBdr>
          <w:bottom w:val="single" w:sz="12" w:space="1" w:color="000000"/>
        </w:pBdr>
        <w:spacing w:line="480" w:lineRule="auto"/>
        <w:jc w:val="center"/>
        <w:rPr>
          <w:b/>
          <w:sz w:val="36"/>
          <w:szCs w:val="36"/>
        </w:rPr>
      </w:pPr>
    </w:p>
    <w:p w14:paraId="6E7ED015" w14:textId="77777777" w:rsidR="002A39EF" w:rsidRDefault="002A39EF">
      <w:pPr>
        <w:pBdr>
          <w:bottom w:val="single" w:sz="12" w:space="1" w:color="000000"/>
        </w:pBdr>
        <w:spacing w:line="480" w:lineRule="auto"/>
        <w:jc w:val="center"/>
        <w:rPr>
          <w:b/>
          <w:sz w:val="36"/>
          <w:szCs w:val="36"/>
        </w:rPr>
      </w:pPr>
    </w:p>
    <w:p w14:paraId="1201A294" w14:textId="77777777" w:rsidR="002A39EF" w:rsidRDefault="002A39EF">
      <w:pPr>
        <w:pBdr>
          <w:bottom w:val="single" w:sz="12" w:space="1" w:color="000000"/>
        </w:pBdr>
        <w:spacing w:line="480" w:lineRule="auto"/>
        <w:jc w:val="center"/>
        <w:rPr>
          <w:b/>
          <w:sz w:val="36"/>
          <w:szCs w:val="36"/>
        </w:rPr>
      </w:pPr>
    </w:p>
    <w:p w14:paraId="63C6BF6F" w14:textId="77777777" w:rsidR="002A39EF" w:rsidRDefault="002A39EF">
      <w:pPr>
        <w:pBdr>
          <w:bottom w:val="single" w:sz="12" w:space="1" w:color="000000"/>
        </w:pBdr>
        <w:spacing w:line="480" w:lineRule="auto"/>
        <w:jc w:val="center"/>
        <w:rPr>
          <w:b/>
          <w:sz w:val="36"/>
          <w:szCs w:val="36"/>
        </w:rPr>
      </w:pPr>
    </w:p>
    <w:p w14:paraId="5AAB03F4" w14:textId="77777777" w:rsidR="002A39EF" w:rsidRDefault="002A39EF">
      <w:pPr>
        <w:pBdr>
          <w:bottom w:val="single" w:sz="12" w:space="1" w:color="000000"/>
        </w:pBdr>
        <w:spacing w:line="480" w:lineRule="auto"/>
        <w:jc w:val="center"/>
        <w:rPr>
          <w:b/>
          <w:sz w:val="36"/>
          <w:szCs w:val="36"/>
        </w:rPr>
      </w:pPr>
    </w:p>
    <w:p w14:paraId="6DC3806E" w14:textId="77777777" w:rsidR="002A39EF" w:rsidRDefault="002A39EF">
      <w:pPr>
        <w:pBdr>
          <w:bottom w:val="single" w:sz="12" w:space="1" w:color="000000"/>
        </w:pBdr>
        <w:spacing w:line="480" w:lineRule="auto"/>
        <w:jc w:val="center"/>
        <w:rPr>
          <w:b/>
          <w:sz w:val="36"/>
          <w:szCs w:val="36"/>
        </w:rPr>
      </w:pPr>
    </w:p>
    <w:p w14:paraId="0022DF2C" w14:textId="77777777" w:rsidR="002A39EF" w:rsidRDefault="002A39EF">
      <w:pPr>
        <w:pBdr>
          <w:bottom w:val="single" w:sz="12" w:space="1" w:color="000000"/>
        </w:pBdr>
        <w:spacing w:line="480" w:lineRule="auto"/>
        <w:jc w:val="center"/>
        <w:rPr>
          <w:b/>
          <w:sz w:val="36"/>
          <w:szCs w:val="36"/>
        </w:rPr>
      </w:pPr>
    </w:p>
    <w:p w14:paraId="54D83AFA" w14:textId="77777777" w:rsidR="002A39EF" w:rsidRDefault="00000000">
      <w:pPr>
        <w:pBdr>
          <w:bottom w:val="single" w:sz="12" w:space="1" w:color="000000"/>
        </w:pBdr>
        <w:spacing w:line="480" w:lineRule="auto"/>
        <w:jc w:val="center"/>
        <w:rPr>
          <w:b/>
          <w:sz w:val="36"/>
          <w:szCs w:val="36"/>
        </w:rPr>
      </w:pPr>
      <w:r>
        <w:rPr>
          <w:b/>
          <w:sz w:val="36"/>
          <w:szCs w:val="36"/>
        </w:rPr>
        <w:lastRenderedPageBreak/>
        <w:t>Table of Contents</w:t>
      </w:r>
    </w:p>
    <w:p w14:paraId="065B782B" w14:textId="77777777" w:rsidR="002A39EF" w:rsidRDefault="002A39E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2A39EF" w14:paraId="7ECF7380" w14:textId="77777777">
        <w:trPr>
          <w:trHeight w:val="449"/>
          <w:jc w:val="center"/>
        </w:trPr>
        <w:tc>
          <w:tcPr>
            <w:tcW w:w="1634" w:type="dxa"/>
          </w:tcPr>
          <w:p w14:paraId="7E1DC855" w14:textId="77777777" w:rsidR="002A39EF" w:rsidRDefault="00000000">
            <w:pPr>
              <w:jc w:val="center"/>
              <w:rPr>
                <w:b/>
              </w:rPr>
            </w:pPr>
            <w:r>
              <w:rPr>
                <w:b/>
              </w:rPr>
              <w:t>Chapter No.</w:t>
            </w:r>
          </w:p>
        </w:tc>
        <w:tc>
          <w:tcPr>
            <w:tcW w:w="4449" w:type="dxa"/>
          </w:tcPr>
          <w:p w14:paraId="579B665B" w14:textId="77777777" w:rsidR="002A39EF" w:rsidRDefault="00000000">
            <w:pPr>
              <w:jc w:val="center"/>
              <w:rPr>
                <w:b/>
              </w:rPr>
            </w:pPr>
            <w:r>
              <w:rPr>
                <w:b/>
              </w:rPr>
              <w:t>Description</w:t>
            </w:r>
          </w:p>
        </w:tc>
        <w:tc>
          <w:tcPr>
            <w:tcW w:w="1290" w:type="dxa"/>
          </w:tcPr>
          <w:p w14:paraId="7FB28619" w14:textId="77777777" w:rsidR="002A39EF" w:rsidRDefault="00000000">
            <w:pPr>
              <w:jc w:val="center"/>
              <w:rPr>
                <w:b/>
              </w:rPr>
            </w:pPr>
            <w:r>
              <w:rPr>
                <w:b/>
              </w:rPr>
              <w:t>Page No.</w:t>
            </w:r>
          </w:p>
        </w:tc>
      </w:tr>
      <w:tr w:rsidR="002A39EF" w14:paraId="5D4CA416" w14:textId="77777777">
        <w:trPr>
          <w:trHeight w:val="433"/>
          <w:jc w:val="center"/>
        </w:trPr>
        <w:tc>
          <w:tcPr>
            <w:tcW w:w="1634" w:type="dxa"/>
          </w:tcPr>
          <w:p w14:paraId="778EF09B" w14:textId="77777777" w:rsidR="002A39EF" w:rsidRDefault="00000000">
            <w:pPr>
              <w:jc w:val="center"/>
            </w:pPr>
            <w:r>
              <w:t>Chapter 1</w:t>
            </w:r>
          </w:p>
        </w:tc>
        <w:tc>
          <w:tcPr>
            <w:tcW w:w="4449" w:type="dxa"/>
          </w:tcPr>
          <w:p w14:paraId="41B154EF" w14:textId="77777777" w:rsidR="002A39EF" w:rsidRDefault="00000000">
            <w:r>
              <w:t xml:space="preserve">Introduction </w:t>
            </w:r>
          </w:p>
        </w:tc>
        <w:tc>
          <w:tcPr>
            <w:tcW w:w="1290" w:type="dxa"/>
          </w:tcPr>
          <w:p w14:paraId="4B141A95" w14:textId="25A935B1" w:rsidR="002A39EF" w:rsidRDefault="00BD01D6">
            <w:pPr>
              <w:jc w:val="center"/>
              <w:rPr>
                <w:b/>
              </w:rPr>
            </w:pPr>
            <w:r>
              <w:rPr>
                <w:b/>
              </w:rPr>
              <w:t>1-2</w:t>
            </w:r>
          </w:p>
        </w:tc>
      </w:tr>
      <w:tr w:rsidR="002A39EF" w14:paraId="47CDF576" w14:textId="77777777">
        <w:trPr>
          <w:trHeight w:val="433"/>
          <w:jc w:val="center"/>
        </w:trPr>
        <w:tc>
          <w:tcPr>
            <w:tcW w:w="1634" w:type="dxa"/>
          </w:tcPr>
          <w:p w14:paraId="603FD7A7" w14:textId="77777777" w:rsidR="002A39EF" w:rsidRDefault="00000000">
            <w:pPr>
              <w:jc w:val="center"/>
            </w:pPr>
            <w:r>
              <w:t>Chapter 2</w:t>
            </w:r>
          </w:p>
        </w:tc>
        <w:tc>
          <w:tcPr>
            <w:tcW w:w="4449" w:type="dxa"/>
          </w:tcPr>
          <w:p w14:paraId="0C40FE95" w14:textId="77777777" w:rsidR="002A39EF" w:rsidRDefault="00000000">
            <w:r>
              <w:t>Literature Survey</w:t>
            </w:r>
          </w:p>
        </w:tc>
        <w:tc>
          <w:tcPr>
            <w:tcW w:w="1290" w:type="dxa"/>
          </w:tcPr>
          <w:p w14:paraId="34735699" w14:textId="0E700C97" w:rsidR="002A39EF" w:rsidRDefault="00BD01D6">
            <w:pPr>
              <w:jc w:val="center"/>
              <w:rPr>
                <w:b/>
              </w:rPr>
            </w:pPr>
            <w:r>
              <w:rPr>
                <w:b/>
              </w:rPr>
              <w:t>3-4</w:t>
            </w:r>
          </w:p>
        </w:tc>
      </w:tr>
      <w:tr w:rsidR="002A39EF" w14:paraId="2361FE47" w14:textId="77777777">
        <w:trPr>
          <w:trHeight w:val="433"/>
          <w:jc w:val="center"/>
        </w:trPr>
        <w:tc>
          <w:tcPr>
            <w:tcW w:w="1634" w:type="dxa"/>
          </w:tcPr>
          <w:p w14:paraId="434E8D74" w14:textId="77777777" w:rsidR="002A39EF" w:rsidRDefault="00000000">
            <w:pPr>
              <w:jc w:val="center"/>
            </w:pPr>
            <w:r>
              <w:t>Chapter 3</w:t>
            </w:r>
          </w:p>
        </w:tc>
        <w:tc>
          <w:tcPr>
            <w:tcW w:w="4449" w:type="dxa"/>
          </w:tcPr>
          <w:p w14:paraId="37956FF6" w14:textId="77777777" w:rsidR="002A39EF" w:rsidRDefault="00000000">
            <w:r>
              <w:t>Methodology</w:t>
            </w:r>
          </w:p>
        </w:tc>
        <w:tc>
          <w:tcPr>
            <w:tcW w:w="1290" w:type="dxa"/>
          </w:tcPr>
          <w:p w14:paraId="7AF4FB84" w14:textId="40D64D7C" w:rsidR="002A39EF" w:rsidRDefault="00BD01D6">
            <w:pPr>
              <w:jc w:val="center"/>
              <w:rPr>
                <w:b/>
              </w:rPr>
            </w:pPr>
            <w:r>
              <w:rPr>
                <w:b/>
              </w:rPr>
              <w:t>5-7</w:t>
            </w:r>
          </w:p>
        </w:tc>
      </w:tr>
      <w:tr w:rsidR="002A39EF" w14:paraId="2308C651" w14:textId="77777777">
        <w:trPr>
          <w:trHeight w:val="449"/>
          <w:jc w:val="center"/>
        </w:trPr>
        <w:tc>
          <w:tcPr>
            <w:tcW w:w="1634" w:type="dxa"/>
          </w:tcPr>
          <w:p w14:paraId="01649F12" w14:textId="77777777" w:rsidR="002A39EF" w:rsidRDefault="00000000">
            <w:pPr>
              <w:jc w:val="center"/>
            </w:pPr>
            <w:r>
              <w:t>Chapter 4</w:t>
            </w:r>
          </w:p>
        </w:tc>
        <w:tc>
          <w:tcPr>
            <w:tcW w:w="4449" w:type="dxa"/>
          </w:tcPr>
          <w:p w14:paraId="0C372EA3" w14:textId="77777777" w:rsidR="002A39EF" w:rsidRDefault="00000000">
            <w:r>
              <w:t>Result and Discussion</w:t>
            </w:r>
          </w:p>
        </w:tc>
        <w:tc>
          <w:tcPr>
            <w:tcW w:w="1290" w:type="dxa"/>
          </w:tcPr>
          <w:p w14:paraId="3C04E66D" w14:textId="2427CFF2" w:rsidR="002A39EF" w:rsidRDefault="00BD01D6">
            <w:pPr>
              <w:jc w:val="center"/>
              <w:rPr>
                <w:b/>
              </w:rPr>
            </w:pPr>
            <w:r>
              <w:rPr>
                <w:b/>
              </w:rPr>
              <w:t>8-9</w:t>
            </w:r>
          </w:p>
        </w:tc>
      </w:tr>
      <w:tr w:rsidR="002A39EF" w14:paraId="747C9042" w14:textId="77777777">
        <w:trPr>
          <w:trHeight w:val="449"/>
          <w:jc w:val="center"/>
        </w:trPr>
        <w:tc>
          <w:tcPr>
            <w:tcW w:w="1634" w:type="dxa"/>
          </w:tcPr>
          <w:p w14:paraId="22ACE400" w14:textId="77777777" w:rsidR="002A39EF" w:rsidRDefault="00000000">
            <w:pPr>
              <w:jc w:val="center"/>
            </w:pPr>
            <w:r>
              <w:t>Chapter 5</w:t>
            </w:r>
          </w:p>
        </w:tc>
        <w:tc>
          <w:tcPr>
            <w:tcW w:w="4449" w:type="dxa"/>
          </w:tcPr>
          <w:p w14:paraId="5DB38DEB" w14:textId="77777777" w:rsidR="002A39EF" w:rsidRDefault="00000000">
            <w:r>
              <w:t>Conclusion and Future Work</w:t>
            </w:r>
          </w:p>
        </w:tc>
        <w:tc>
          <w:tcPr>
            <w:tcW w:w="1290" w:type="dxa"/>
          </w:tcPr>
          <w:p w14:paraId="4C5859DF" w14:textId="7D4CFA54" w:rsidR="002A39EF" w:rsidRDefault="00BD01D6">
            <w:pPr>
              <w:jc w:val="center"/>
              <w:rPr>
                <w:b/>
              </w:rPr>
            </w:pPr>
            <w:r>
              <w:rPr>
                <w:b/>
              </w:rPr>
              <w:t>10</w:t>
            </w:r>
          </w:p>
        </w:tc>
      </w:tr>
      <w:tr w:rsidR="002A39EF" w14:paraId="0055C43A" w14:textId="77777777">
        <w:trPr>
          <w:trHeight w:val="433"/>
          <w:jc w:val="center"/>
        </w:trPr>
        <w:tc>
          <w:tcPr>
            <w:tcW w:w="1634" w:type="dxa"/>
          </w:tcPr>
          <w:p w14:paraId="69B7226B" w14:textId="77777777" w:rsidR="002A39EF" w:rsidRDefault="002A39EF">
            <w:pPr>
              <w:jc w:val="center"/>
            </w:pPr>
          </w:p>
        </w:tc>
        <w:tc>
          <w:tcPr>
            <w:tcW w:w="4449" w:type="dxa"/>
          </w:tcPr>
          <w:p w14:paraId="31B0592F" w14:textId="77777777" w:rsidR="002A39EF" w:rsidRDefault="00000000">
            <w:r>
              <w:t>References</w:t>
            </w:r>
          </w:p>
        </w:tc>
        <w:tc>
          <w:tcPr>
            <w:tcW w:w="1290" w:type="dxa"/>
          </w:tcPr>
          <w:p w14:paraId="555A32A5" w14:textId="785333B3" w:rsidR="002A39EF" w:rsidRDefault="00BD01D6">
            <w:pPr>
              <w:jc w:val="center"/>
              <w:rPr>
                <w:b/>
              </w:rPr>
            </w:pPr>
            <w:r>
              <w:rPr>
                <w:b/>
              </w:rPr>
              <w:t>11</w:t>
            </w:r>
          </w:p>
        </w:tc>
      </w:tr>
    </w:tbl>
    <w:p w14:paraId="7555A834" w14:textId="77777777" w:rsidR="002A39EF" w:rsidRDefault="002A39EF">
      <w:pPr>
        <w:jc w:val="center"/>
        <w:rPr>
          <w:b/>
        </w:rPr>
      </w:pPr>
    </w:p>
    <w:p w14:paraId="7222C980" w14:textId="77777777" w:rsidR="002A39EF" w:rsidRDefault="002A39EF">
      <w:pPr>
        <w:spacing w:line="480" w:lineRule="auto"/>
        <w:jc w:val="center"/>
        <w:rPr>
          <w:rFonts w:ascii="Bookman Old Style" w:eastAsia="Bookman Old Style" w:hAnsi="Bookman Old Style" w:cs="Bookman Old Style"/>
          <w:sz w:val="32"/>
          <w:szCs w:val="32"/>
        </w:rPr>
      </w:pPr>
    </w:p>
    <w:p w14:paraId="3B993068" w14:textId="77777777" w:rsidR="002A39EF" w:rsidRDefault="002A39EF">
      <w:pPr>
        <w:spacing w:line="480" w:lineRule="auto"/>
        <w:jc w:val="center"/>
        <w:rPr>
          <w:rFonts w:ascii="Bookman Old Style" w:eastAsia="Bookman Old Style" w:hAnsi="Bookman Old Style" w:cs="Bookman Old Style"/>
          <w:sz w:val="32"/>
          <w:szCs w:val="32"/>
        </w:rPr>
      </w:pPr>
    </w:p>
    <w:p w14:paraId="7EE2D7D3" w14:textId="77777777" w:rsidR="002A39EF" w:rsidRDefault="002A39EF">
      <w:pPr>
        <w:spacing w:line="480" w:lineRule="auto"/>
        <w:jc w:val="center"/>
        <w:rPr>
          <w:rFonts w:ascii="Bookman Old Style" w:eastAsia="Bookman Old Style" w:hAnsi="Bookman Old Style" w:cs="Bookman Old Style"/>
          <w:sz w:val="32"/>
          <w:szCs w:val="32"/>
        </w:rPr>
      </w:pPr>
    </w:p>
    <w:p w14:paraId="5F7EB5E2" w14:textId="77777777" w:rsidR="002A39EF" w:rsidRDefault="002A39EF">
      <w:pPr>
        <w:spacing w:line="480" w:lineRule="auto"/>
        <w:jc w:val="center"/>
        <w:rPr>
          <w:rFonts w:ascii="Bookman Old Style" w:eastAsia="Bookman Old Style" w:hAnsi="Bookman Old Style" w:cs="Bookman Old Style"/>
          <w:sz w:val="32"/>
          <w:szCs w:val="32"/>
        </w:rPr>
      </w:pPr>
    </w:p>
    <w:p w14:paraId="1B147F3D" w14:textId="77777777" w:rsidR="002A39EF" w:rsidRDefault="002A39EF">
      <w:pPr>
        <w:spacing w:line="480" w:lineRule="auto"/>
        <w:jc w:val="center"/>
        <w:rPr>
          <w:rFonts w:ascii="Bookman Old Style" w:eastAsia="Bookman Old Style" w:hAnsi="Bookman Old Style" w:cs="Bookman Old Style"/>
          <w:sz w:val="32"/>
          <w:szCs w:val="32"/>
        </w:rPr>
      </w:pPr>
    </w:p>
    <w:p w14:paraId="7C61FC5B" w14:textId="77777777" w:rsidR="002A39EF" w:rsidRDefault="002A39EF">
      <w:pPr>
        <w:spacing w:line="480" w:lineRule="auto"/>
        <w:jc w:val="center"/>
        <w:rPr>
          <w:rFonts w:ascii="Bookman Old Style" w:eastAsia="Bookman Old Style" w:hAnsi="Bookman Old Style" w:cs="Bookman Old Style"/>
          <w:sz w:val="32"/>
          <w:szCs w:val="32"/>
        </w:rPr>
      </w:pPr>
    </w:p>
    <w:p w14:paraId="561B2DE9" w14:textId="77777777" w:rsidR="002A39EF" w:rsidRDefault="002A39EF">
      <w:pPr>
        <w:spacing w:line="480" w:lineRule="auto"/>
        <w:jc w:val="center"/>
        <w:rPr>
          <w:rFonts w:ascii="Bookman Old Style" w:eastAsia="Bookman Old Style" w:hAnsi="Bookman Old Style" w:cs="Bookman Old Style"/>
          <w:sz w:val="32"/>
          <w:szCs w:val="32"/>
        </w:rPr>
      </w:pPr>
    </w:p>
    <w:p w14:paraId="6BBD316A" w14:textId="77777777" w:rsidR="002A39EF" w:rsidRDefault="002A39EF">
      <w:pPr>
        <w:spacing w:line="480" w:lineRule="auto"/>
        <w:jc w:val="center"/>
        <w:rPr>
          <w:rFonts w:ascii="Bookman Old Style" w:eastAsia="Bookman Old Style" w:hAnsi="Bookman Old Style" w:cs="Bookman Old Style"/>
          <w:sz w:val="32"/>
          <w:szCs w:val="32"/>
        </w:rPr>
      </w:pPr>
    </w:p>
    <w:p w14:paraId="541D8D51" w14:textId="77777777" w:rsidR="002A39EF" w:rsidRDefault="002A39EF">
      <w:pPr>
        <w:spacing w:line="480" w:lineRule="auto"/>
        <w:jc w:val="center"/>
        <w:rPr>
          <w:rFonts w:ascii="Bookman Old Style" w:eastAsia="Bookman Old Style" w:hAnsi="Bookman Old Style" w:cs="Bookman Old Style"/>
          <w:sz w:val="32"/>
          <w:szCs w:val="32"/>
        </w:rPr>
      </w:pPr>
    </w:p>
    <w:p w14:paraId="0CC34627" w14:textId="77777777" w:rsidR="002A39EF" w:rsidRDefault="002A39EF">
      <w:pPr>
        <w:spacing w:line="480" w:lineRule="auto"/>
        <w:jc w:val="center"/>
        <w:rPr>
          <w:rFonts w:ascii="Bookman Old Style" w:eastAsia="Bookman Old Style" w:hAnsi="Bookman Old Style" w:cs="Bookman Old Style"/>
          <w:sz w:val="32"/>
          <w:szCs w:val="32"/>
        </w:rPr>
      </w:pPr>
    </w:p>
    <w:p w14:paraId="3A6704F5" w14:textId="77777777" w:rsidR="002A39EF" w:rsidRDefault="002A39EF">
      <w:pPr>
        <w:spacing w:line="480" w:lineRule="auto"/>
        <w:jc w:val="center"/>
        <w:rPr>
          <w:rFonts w:ascii="Bookman Old Style" w:eastAsia="Bookman Old Style" w:hAnsi="Bookman Old Style" w:cs="Bookman Old Style"/>
          <w:sz w:val="32"/>
          <w:szCs w:val="32"/>
        </w:rPr>
        <w:sectPr w:rsidR="002A39EF">
          <w:footerReference w:type="default" r:id="rId11"/>
          <w:pgSz w:w="11906" w:h="16838"/>
          <w:pgMar w:top="1440" w:right="1440" w:bottom="1440" w:left="1440" w:header="720" w:footer="720" w:gutter="0"/>
          <w:pgNumType w:start="1"/>
          <w:cols w:space="720"/>
        </w:sectPr>
      </w:pPr>
    </w:p>
    <w:p w14:paraId="1D360D16" w14:textId="77777777" w:rsidR="002A39EF" w:rsidRDefault="00000000">
      <w:pPr>
        <w:spacing w:line="480" w:lineRule="auto"/>
        <w:jc w:val="both"/>
        <w:rPr>
          <w:b/>
          <w:sz w:val="32"/>
          <w:szCs w:val="32"/>
        </w:rPr>
      </w:pPr>
      <w:r>
        <w:rPr>
          <w:b/>
          <w:sz w:val="32"/>
          <w:szCs w:val="32"/>
        </w:rPr>
        <w:lastRenderedPageBreak/>
        <w:t>Chapter 1</w:t>
      </w:r>
    </w:p>
    <w:p w14:paraId="3DA0D5EA" w14:textId="77777777" w:rsidR="002A39EF" w:rsidRDefault="00000000">
      <w:pPr>
        <w:spacing w:line="480" w:lineRule="auto"/>
        <w:jc w:val="center"/>
        <w:rPr>
          <w:b/>
          <w:sz w:val="36"/>
          <w:szCs w:val="36"/>
        </w:rPr>
      </w:pPr>
      <w:r>
        <w:rPr>
          <w:b/>
          <w:sz w:val="36"/>
          <w:szCs w:val="36"/>
        </w:rPr>
        <w:t xml:space="preserve">Introduction </w:t>
      </w:r>
    </w:p>
    <w:p w14:paraId="24D68A20" w14:textId="77777777" w:rsidR="002A39EF" w:rsidRPr="0023784F" w:rsidRDefault="00000000">
      <w:pPr>
        <w:spacing w:before="120" w:after="120" w:line="360" w:lineRule="auto"/>
        <w:jc w:val="both"/>
        <w:rPr>
          <w:rFonts w:asciiTheme="minorHAnsi" w:hAnsiTheme="minorHAnsi" w:cstheme="minorHAnsi"/>
        </w:rPr>
      </w:pPr>
      <w:r w:rsidRPr="0023784F">
        <w:rPr>
          <w:rFonts w:asciiTheme="minorHAnsi" w:hAnsiTheme="minorHAnsi" w:cstheme="minorHAnsi"/>
        </w:rPr>
        <w:t>In the following sections, a brief introduction and the problem statement for the work has been included.</w:t>
      </w:r>
    </w:p>
    <w:p w14:paraId="557DB5A1" w14:textId="77777777" w:rsidR="002A39EF" w:rsidRDefault="00000000">
      <w:pPr>
        <w:numPr>
          <w:ilvl w:val="1"/>
          <w:numId w:val="1"/>
        </w:numPr>
        <w:spacing w:before="120" w:after="120" w:line="360" w:lineRule="auto"/>
        <w:ind w:left="450" w:hanging="450"/>
        <w:jc w:val="both"/>
        <w:rPr>
          <w:b/>
          <w:sz w:val="28"/>
          <w:szCs w:val="28"/>
        </w:rPr>
      </w:pPr>
      <w:r>
        <w:rPr>
          <w:b/>
          <w:sz w:val="28"/>
          <w:szCs w:val="28"/>
        </w:rPr>
        <w:t>Introduction</w:t>
      </w:r>
    </w:p>
    <w:p w14:paraId="515179FD" w14:textId="4F72831B" w:rsidR="0059383F" w:rsidRPr="004C546E" w:rsidRDefault="00323BAB" w:rsidP="00900641">
      <w:pPr>
        <w:spacing w:before="120" w:after="120" w:line="360" w:lineRule="auto"/>
        <w:jc w:val="both"/>
        <w:rPr>
          <w:color w:val="000000"/>
          <w:shd w:val="clear" w:color="auto" w:fill="FFFFFF"/>
        </w:rPr>
      </w:pPr>
      <w:r w:rsidRPr="004C546E">
        <w:rPr>
          <w:color w:val="000000"/>
          <w:shd w:val="clear" w:color="auto" w:fill="FFFFFF"/>
        </w:rPr>
        <w:t>The voice of human speech is an effective communication method consisting of unique semantic linguistic and paralinguistic features such as gender, age, language, accent, and emotional state. The sound waves consisting of human voice are unique among all creatures producing sound since every single wave carries a different frequency. Identifying human gender based on voice has been a challenging task for voice and sound analysts who deploy numerous applications</w:t>
      </w:r>
      <w:r w:rsidR="0059383F" w:rsidRPr="004C546E">
        <w:rPr>
          <w:color w:val="000000"/>
          <w:shd w:val="clear" w:color="auto" w:fill="FFFFFF"/>
        </w:rPr>
        <w:t>.</w:t>
      </w:r>
      <w:r w:rsidRPr="004C546E">
        <w:rPr>
          <w:color w:val="000000"/>
          <w:shd w:val="clear" w:color="auto" w:fill="FFFFFF"/>
        </w:rPr>
        <w:t> </w:t>
      </w:r>
    </w:p>
    <w:p w14:paraId="771C7B12" w14:textId="1AAA60B2" w:rsidR="0059383F" w:rsidRPr="004C546E" w:rsidRDefault="0059383F" w:rsidP="00900641">
      <w:pPr>
        <w:spacing w:before="120" w:after="120" w:line="360" w:lineRule="auto"/>
        <w:jc w:val="both"/>
        <w:rPr>
          <w:color w:val="000000"/>
          <w:shd w:val="clear" w:color="auto" w:fill="FFFFFF"/>
        </w:rPr>
      </w:pPr>
    </w:p>
    <w:p w14:paraId="154C4995" w14:textId="02566B85" w:rsidR="0059383F" w:rsidRPr="004C546E" w:rsidRDefault="0059383F" w:rsidP="00900641">
      <w:pPr>
        <w:spacing w:before="120" w:after="120" w:line="360" w:lineRule="auto"/>
        <w:jc w:val="both"/>
        <w:rPr>
          <w:color w:val="000000"/>
          <w:shd w:val="clear" w:color="auto" w:fill="FFFFFF"/>
        </w:rPr>
      </w:pPr>
      <w:r w:rsidRPr="004C546E">
        <w:rPr>
          <w:color w:val="000000"/>
          <w:shd w:val="clear" w:color="auto" w:fill="FFFFFF"/>
        </w:rPr>
        <w:t xml:space="preserve">Gender recognition is a technique which is often utilized to determine the gender category of </w:t>
      </w:r>
      <w:r w:rsidRPr="004C546E">
        <w:rPr>
          <w:color w:val="000000"/>
          <w:shd w:val="clear" w:color="auto" w:fill="FFFFFF"/>
        </w:rPr>
        <w:t>a speaker</w:t>
      </w:r>
      <w:r w:rsidRPr="004C546E">
        <w:rPr>
          <w:color w:val="000000"/>
          <w:shd w:val="clear" w:color="auto" w:fill="FFFFFF"/>
        </w:rPr>
        <w:t xml:space="preserve"> by processing speech signals. Speech signals taken from a recorded speech can be used </w:t>
      </w:r>
      <w:r w:rsidRPr="004C546E">
        <w:rPr>
          <w:color w:val="000000"/>
          <w:shd w:val="clear" w:color="auto" w:fill="FFFFFF"/>
        </w:rPr>
        <w:t>to acquire</w:t>
      </w:r>
      <w:r w:rsidRPr="004C546E">
        <w:rPr>
          <w:color w:val="000000"/>
          <w:shd w:val="clear" w:color="auto" w:fill="FFFFFF"/>
        </w:rPr>
        <w:t xml:space="preserve"> acoustic attributes such as duration, intensity, frequency and </w:t>
      </w:r>
      <w:proofErr w:type="gramStart"/>
      <w:r w:rsidRPr="004C546E">
        <w:rPr>
          <w:color w:val="000000"/>
          <w:shd w:val="clear" w:color="auto" w:fill="FFFFFF"/>
        </w:rPr>
        <w:t>ﬁltering .</w:t>
      </w:r>
      <w:proofErr w:type="gramEnd"/>
      <w:r w:rsidRPr="004C546E">
        <w:rPr>
          <w:color w:val="000000"/>
          <w:shd w:val="clear" w:color="auto" w:fill="FFFFFF"/>
        </w:rPr>
        <w:t xml:space="preserve"> Some </w:t>
      </w:r>
      <w:r w:rsidRPr="004C546E">
        <w:rPr>
          <w:color w:val="000000"/>
          <w:shd w:val="clear" w:color="auto" w:fill="FFFFFF"/>
        </w:rPr>
        <w:t>applications where</w:t>
      </w:r>
      <w:r w:rsidRPr="004C546E">
        <w:rPr>
          <w:color w:val="000000"/>
          <w:shd w:val="clear" w:color="auto" w:fill="FFFFFF"/>
        </w:rPr>
        <w:t xml:space="preserve"> gender recognition can be useful are speech emotion recognition, human to machine </w:t>
      </w:r>
      <w:r w:rsidRPr="004C546E">
        <w:rPr>
          <w:color w:val="000000"/>
          <w:shd w:val="clear" w:color="auto" w:fill="FFFFFF"/>
        </w:rPr>
        <w:t>interaction, sorting</w:t>
      </w:r>
      <w:r w:rsidRPr="004C546E">
        <w:rPr>
          <w:color w:val="000000"/>
          <w:shd w:val="clear" w:color="auto" w:fill="FFFFFF"/>
        </w:rPr>
        <w:t xml:space="preserve"> of telephone calls by gender categorization, automatic salutations, muting sounds for a gender </w:t>
      </w:r>
      <w:r w:rsidRPr="004C546E">
        <w:rPr>
          <w:color w:val="000000"/>
          <w:shd w:val="clear" w:color="auto" w:fill="FFFFFF"/>
        </w:rPr>
        <w:t>and audio</w:t>
      </w:r>
      <w:r w:rsidRPr="004C546E">
        <w:rPr>
          <w:color w:val="000000"/>
          <w:shd w:val="clear" w:color="auto" w:fill="FFFFFF"/>
        </w:rPr>
        <w:t>/video categorization</w:t>
      </w:r>
      <w:r w:rsidRPr="004C546E">
        <w:rPr>
          <w:color w:val="000000"/>
          <w:shd w:val="clear" w:color="auto" w:fill="FFFFFF"/>
        </w:rPr>
        <w:t>.</w:t>
      </w:r>
    </w:p>
    <w:p w14:paraId="4F99843A" w14:textId="77777777" w:rsidR="0059383F" w:rsidRPr="004C546E" w:rsidRDefault="0059383F" w:rsidP="00900641">
      <w:pPr>
        <w:spacing w:before="120" w:after="120" w:line="360" w:lineRule="auto"/>
        <w:jc w:val="both"/>
        <w:rPr>
          <w:color w:val="000000"/>
          <w:shd w:val="clear" w:color="auto" w:fill="FFFFFF"/>
        </w:rPr>
      </w:pPr>
    </w:p>
    <w:p w14:paraId="66EACE25" w14:textId="422FD289" w:rsidR="0023784F" w:rsidRPr="004C546E" w:rsidRDefault="0059383F" w:rsidP="00900641">
      <w:pPr>
        <w:spacing w:before="120" w:after="120" w:line="360" w:lineRule="auto"/>
        <w:jc w:val="both"/>
        <w:rPr>
          <w:color w:val="000000"/>
          <w:shd w:val="clear" w:color="auto" w:fill="FFFFFF"/>
        </w:rPr>
      </w:pPr>
      <w:r w:rsidRPr="004C546E">
        <w:rPr>
          <w:color w:val="000000"/>
          <w:shd w:val="clear" w:color="auto" w:fill="FFFFFF"/>
        </w:rPr>
        <w:t xml:space="preserve">There are a set of features used for recognizing the voice gender. Among the most common features utilized for voice gender recognition are </w:t>
      </w:r>
      <w:r w:rsidRPr="004C546E">
        <w:rPr>
          <w:color w:val="000000"/>
          <w:shd w:val="clear" w:color="auto" w:fill="FFFFFF"/>
        </w:rPr>
        <w:t>Mel</w:t>
      </w:r>
      <w:r w:rsidRPr="004C546E">
        <w:rPr>
          <w:color w:val="000000"/>
          <w:shd w:val="clear" w:color="auto" w:fill="FFFFFF"/>
        </w:rPr>
        <w:t xml:space="preserve">-scaled power spectrogram (Mel), </w:t>
      </w:r>
      <w:r w:rsidRPr="004C546E">
        <w:rPr>
          <w:color w:val="000000"/>
          <w:shd w:val="clear" w:color="auto" w:fill="FFFFFF"/>
        </w:rPr>
        <w:t>Mel</w:t>
      </w:r>
      <w:r w:rsidRPr="004C546E">
        <w:rPr>
          <w:color w:val="000000"/>
          <w:shd w:val="clear" w:color="auto" w:fill="FFFFFF"/>
        </w:rPr>
        <w:t xml:space="preserve">-frequency cepstral coefficients (MFCCs), power spectrogram chroma (Chroma), spectral contrast (Contrast), and tonal centroid </w:t>
      </w:r>
      <w:proofErr w:type="gramStart"/>
      <w:r w:rsidRPr="004C546E">
        <w:rPr>
          <w:color w:val="000000"/>
          <w:shd w:val="clear" w:color="auto" w:fill="FFFFFF"/>
        </w:rPr>
        <w:t>features .</w:t>
      </w:r>
      <w:proofErr w:type="gramEnd"/>
      <w:r w:rsidRPr="004C546E">
        <w:rPr>
          <w:color w:val="000000"/>
          <w:shd w:val="clear" w:color="auto" w:fill="FFFFFF"/>
        </w:rPr>
        <w:t xml:space="preserve"> By getting the extracted features combined with the gender label as a form of a training set, ML techniques are used to build a high-quality model for recognizing the voice gender. </w:t>
      </w:r>
      <w:proofErr w:type="gramStart"/>
      <w:r w:rsidRPr="004C546E">
        <w:rPr>
          <w:color w:val="000000"/>
          <w:shd w:val="clear" w:color="auto" w:fill="FFFFFF"/>
        </w:rPr>
        <w:t>In particular, each</w:t>
      </w:r>
      <w:proofErr w:type="gramEnd"/>
      <w:r w:rsidRPr="004C546E">
        <w:rPr>
          <w:color w:val="000000"/>
          <w:shd w:val="clear" w:color="auto" w:fill="FFFFFF"/>
        </w:rPr>
        <w:t xml:space="preserve"> classification technique is used to build a set of hypothesis models and selects the most optimal one. This model classifies the unknown voice label by receiving the voice features and categorizing the voice gender</w:t>
      </w:r>
      <w:r w:rsidR="0023784F" w:rsidRPr="004C546E">
        <w:rPr>
          <w:color w:val="000000"/>
          <w:shd w:val="clear" w:color="auto" w:fill="FFFFFF"/>
        </w:rPr>
        <w:t xml:space="preserve"> and shows accuracy of model</w:t>
      </w:r>
      <w:r w:rsidR="00C82DD8">
        <w:rPr>
          <w:color w:val="000000"/>
          <w:shd w:val="clear" w:color="auto" w:fill="FFFFFF"/>
        </w:rPr>
        <w:t>.</w:t>
      </w:r>
    </w:p>
    <w:p w14:paraId="582EB936" w14:textId="3D763352" w:rsidR="00900641" w:rsidRPr="004C546E" w:rsidRDefault="0023784F" w:rsidP="00900641">
      <w:pPr>
        <w:spacing w:before="120" w:after="120" w:line="360" w:lineRule="auto"/>
        <w:jc w:val="both"/>
      </w:pPr>
      <w:r w:rsidRPr="004C546E">
        <w:rPr>
          <w:color w:val="333333"/>
          <w:shd w:val="clear" w:color="auto" w:fill="FFFFFF"/>
        </w:rPr>
        <w:lastRenderedPageBreak/>
        <w:t xml:space="preserve">Speech recognition has various applications including human to machine interaction, sorting of telephone calls by gender categorization, video categorization with tagging and so on. Currently, machine learning is a popular trend which has been widely utilized in various fields and applications, exploiting the recent development in digital technologies and the advantage of storage capabilities from electronic media. Recently, research </w:t>
      </w:r>
      <w:proofErr w:type="gramStart"/>
      <w:r w:rsidRPr="004C546E">
        <w:rPr>
          <w:color w:val="333333"/>
          <w:shd w:val="clear" w:color="auto" w:fill="FFFFFF"/>
        </w:rPr>
        <w:t>focuses</w:t>
      </w:r>
      <w:proofErr w:type="gramEnd"/>
      <w:r w:rsidRPr="004C546E">
        <w:rPr>
          <w:color w:val="333333"/>
          <w:shd w:val="clear" w:color="auto" w:fill="FFFFFF"/>
        </w:rPr>
        <w:t xml:space="preserve"> on the combination of ensemble learning techniques with the semi-supervised learning framework aiming to build more accurate classifiers. In </w:t>
      </w:r>
      <w:proofErr w:type="gramStart"/>
      <w:r w:rsidRPr="004C546E">
        <w:rPr>
          <w:color w:val="333333"/>
          <w:shd w:val="clear" w:color="auto" w:fill="FFFFFF"/>
        </w:rPr>
        <w:t>this ,</w:t>
      </w:r>
      <w:proofErr w:type="gramEnd"/>
      <w:r w:rsidRPr="004C546E">
        <w:rPr>
          <w:color w:val="333333"/>
          <w:shd w:val="clear" w:color="auto" w:fill="FFFFFF"/>
        </w:rPr>
        <w:t xml:space="preserve"> we focus on gender recognition by voice utilizing </w:t>
      </w:r>
      <w:r w:rsidRPr="004C546E">
        <w:rPr>
          <w:color w:val="333333"/>
          <w:shd w:val="clear" w:color="auto" w:fill="FFFFFF"/>
        </w:rPr>
        <w:t xml:space="preserve">various </w:t>
      </w:r>
      <w:r w:rsidRPr="004C546E">
        <w:rPr>
          <w:color w:val="333333"/>
          <w:shd w:val="clear" w:color="auto" w:fill="FFFFFF"/>
        </w:rPr>
        <w:t xml:space="preserve"> ensemble semi-supervised self-labeled algorithm</w:t>
      </w:r>
      <w:r w:rsidRPr="004C546E">
        <w:rPr>
          <w:color w:val="333333"/>
          <w:shd w:val="clear" w:color="auto" w:fill="FFFFFF"/>
        </w:rPr>
        <w:t xml:space="preserve"> and test accuracy of these algorithms</w:t>
      </w:r>
      <w:r w:rsidRPr="004C546E">
        <w:rPr>
          <w:color w:val="333333"/>
          <w:shd w:val="clear" w:color="auto" w:fill="FFFFFF"/>
        </w:rPr>
        <w:t>.</w:t>
      </w:r>
    </w:p>
    <w:p w14:paraId="666B91DC" w14:textId="77777777" w:rsidR="0023784F" w:rsidRPr="004C546E" w:rsidRDefault="0023784F" w:rsidP="00B03CCD">
      <w:pPr>
        <w:spacing w:before="120" w:after="120" w:line="360" w:lineRule="auto"/>
        <w:jc w:val="both"/>
      </w:pPr>
    </w:p>
    <w:p w14:paraId="4C28A712" w14:textId="77777777" w:rsidR="0023784F" w:rsidRPr="004C546E" w:rsidRDefault="0023784F" w:rsidP="00B03CCD">
      <w:pPr>
        <w:spacing w:before="120" w:after="120" w:line="360" w:lineRule="auto"/>
        <w:jc w:val="both"/>
      </w:pPr>
    </w:p>
    <w:p w14:paraId="42E3E24D" w14:textId="47C7843B" w:rsidR="00B03CCD" w:rsidRPr="004C546E" w:rsidRDefault="00B03CCD" w:rsidP="00B03CCD">
      <w:pPr>
        <w:spacing w:before="120" w:after="120" w:line="360" w:lineRule="auto"/>
        <w:jc w:val="both"/>
      </w:pPr>
      <w:r w:rsidRPr="004C546E">
        <w:t xml:space="preserve">                                </w:t>
      </w:r>
    </w:p>
    <w:p w14:paraId="4EB7B104" w14:textId="77777777" w:rsidR="000650D2" w:rsidRPr="004C546E" w:rsidRDefault="00B03CCD" w:rsidP="00B03CCD">
      <w:pPr>
        <w:pBdr>
          <w:top w:val="nil"/>
          <w:left w:val="nil"/>
          <w:bottom w:val="nil"/>
          <w:right w:val="nil"/>
          <w:between w:val="nil"/>
        </w:pBdr>
        <w:spacing w:after="200"/>
      </w:pPr>
      <w:r w:rsidRPr="004C546E">
        <w:t xml:space="preserve">                               </w:t>
      </w:r>
      <w:r w:rsidR="000650D2" w:rsidRPr="004C546E">
        <w:rPr>
          <w:noProof/>
        </w:rPr>
        <w:drawing>
          <wp:inline distT="0" distB="0" distL="0" distR="0" wp14:anchorId="42D1F82B" wp14:editId="0C2A7393">
            <wp:extent cx="2590800" cy="234449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1418" cy="2372199"/>
                    </a:xfrm>
                    <a:prstGeom prst="rect">
                      <a:avLst/>
                    </a:prstGeom>
                  </pic:spPr>
                </pic:pic>
              </a:graphicData>
            </a:graphic>
          </wp:inline>
        </w:drawing>
      </w:r>
      <w:r w:rsidRPr="004C546E">
        <w:t xml:space="preserve">         </w:t>
      </w:r>
    </w:p>
    <w:p w14:paraId="3B6D806F" w14:textId="2E091E1B" w:rsidR="00B03CCD" w:rsidRPr="004C546E" w:rsidRDefault="000650D2" w:rsidP="00B03CCD">
      <w:pPr>
        <w:pBdr>
          <w:top w:val="nil"/>
          <w:left w:val="nil"/>
          <w:bottom w:val="nil"/>
          <w:right w:val="nil"/>
          <w:between w:val="nil"/>
        </w:pBdr>
        <w:spacing w:after="200"/>
        <w:rPr>
          <w:b/>
          <w:bCs/>
          <w:color w:val="000000"/>
          <w:sz w:val="20"/>
          <w:szCs w:val="20"/>
        </w:rPr>
      </w:pPr>
      <w:r w:rsidRPr="004C546E">
        <w:t xml:space="preserve">                                                    </w:t>
      </w:r>
      <w:r w:rsidR="00B03CCD" w:rsidRPr="004C546E">
        <w:rPr>
          <w:b/>
          <w:color w:val="000000"/>
          <w:sz w:val="20"/>
          <w:szCs w:val="20"/>
        </w:rPr>
        <w:t xml:space="preserve"> </w:t>
      </w:r>
    </w:p>
    <w:p w14:paraId="14453F4C" w14:textId="77777777" w:rsidR="000650D2" w:rsidRPr="004C546E" w:rsidRDefault="000650D2" w:rsidP="000650D2">
      <w:pPr>
        <w:spacing w:before="120" w:after="120" w:line="360" w:lineRule="auto"/>
        <w:jc w:val="both"/>
      </w:pPr>
    </w:p>
    <w:p w14:paraId="430A1BD9" w14:textId="2C7F8C04" w:rsidR="0023784F" w:rsidRPr="004C546E" w:rsidRDefault="007A1110" w:rsidP="000650D2">
      <w:pPr>
        <w:spacing w:before="120" w:after="120" w:line="360" w:lineRule="auto"/>
        <w:jc w:val="both"/>
        <w:rPr>
          <w:b/>
          <w:sz w:val="32"/>
          <w:szCs w:val="32"/>
        </w:rPr>
      </w:pPr>
      <w:r w:rsidRPr="007A1110">
        <w:rPr>
          <w:b/>
          <w:sz w:val="32"/>
          <w:szCs w:val="32"/>
        </w:rPr>
        <w:drawing>
          <wp:inline distT="0" distB="0" distL="0" distR="0" wp14:anchorId="342B452E" wp14:editId="3CAB64DB">
            <wp:extent cx="5731510" cy="1369060"/>
            <wp:effectExtent l="0" t="0" r="2540" b="254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3"/>
                    <a:stretch>
                      <a:fillRect/>
                    </a:stretch>
                  </pic:blipFill>
                  <pic:spPr>
                    <a:xfrm>
                      <a:off x="0" y="0"/>
                      <a:ext cx="5731510" cy="1369060"/>
                    </a:xfrm>
                    <a:prstGeom prst="rect">
                      <a:avLst/>
                    </a:prstGeom>
                  </pic:spPr>
                </pic:pic>
              </a:graphicData>
            </a:graphic>
          </wp:inline>
        </w:drawing>
      </w:r>
    </w:p>
    <w:p w14:paraId="7348FE9A" w14:textId="77777777" w:rsidR="0023784F" w:rsidRPr="004C546E" w:rsidRDefault="0023784F" w:rsidP="000650D2">
      <w:pPr>
        <w:spacing w:before="120" w:after="120" w:line="360" w:lineRule="auto"/>
        <w:jc w:val="both"/>
        <w:rPr>
          <w:b/>
          <w:sz w:val="32"/>
          <w:szCs w:val="32"/>
        </w:rPr>
      </w:pPr>
    </w:p>
    <w:p w14:paraId="09190221" w14:textId="77777777" w:rsidR="007A1110" w:rsidRDefault="007A1110" w:rsidP="000650D2">
      <w:pPr>
        <w:spacing w:before="120" w:after="120" w:line="360" w:lineRule="auto"/>
        <w:jc w:val="both"/>
        <w:rPr>
          <w:b/>
          <w:sz w:val="32"/>
          <w:szCs w:val="32"/>
        </w:rPr>
      </w:pPr>
    </w:p>
    <w:p w14:paraId="40A8E695" w14:textId="1648FCDA" w:rsidR="002A39EF" w:rsidRPr="004C546E" w:rsidRDefault="00000000" w:rsidP="000650D2">
      <w:pPr>
        <w:spacing w:before="120" w:after="120" w:line="360" w:lineRule="auto"/>
        <w:jc w:val="both"/>
        <w:rPr>
          <w:b/>
          <w:bCs/>
          <w:color w:val="000000"/>
          <w:sz w:val="20"/>
          <w:szCs w:val="20"/>
        </w:rPr>
      </w:pPr>
      <w:r w:rsidRPr="004C546E">
        <w:rPr>
          <w:b/>
          <w:sz w:val="32"/>
          <w:szCs w:val="32"/>
        </w:rPr>
        <w:lastRenderedPageBreak/>
        <w:t>Chapter 2</w:t>
      </w:r>
    </w:p>
    <w:p w14:paraId="2AA2B00E" w14:textId="77777777" w:rsidR="002A39EF" w:rsidRPr="004C546E" w:rsidRDefault="00000000">
      <w:pPr>
        <w:spacing w:line="480" w:lineRule="auto"/>
        <w:jc w:val="center"/>
        <w:rPr>
          <w:b/>
          <w:sz w:val="36"/>
          <w:szCs w:val="36"/>
        </w:rPr>
      </w:pPr>
      <w:r w:rsidRPr="004C546E">
        <w:rPr>
          <w:b/>
          <w:sz w:val="36"/>
          <w:szCs w:val="36"/>
        </w:rPr>
        <w:t>Literature Survey</w:t>
      </w:r>
    </w:p>
    <w:p w14:paraId="04938A2C" w14:textId="77777777" w:rsidR="00867E06" w:rsidRDefault="00867E06" w:rsidP="00304FC0">
      <w:pPr>
        <w:spacing w:before="120" w:after="120" w:line="360" w:lineRule="auto"/>
        <w:jc w:val="both"/>
      </w:pPr>
    </w:p>
    <w:p w14:paraId="0361CC11" w14:textId="1B7C2491" w:rsidR="007F1D84" w:rsidRPr="004C546E" w:rsidRDefault="00684BEA" w:rsidP="00304FC0">
      <w:pPr>
        <w:spacing w:before="120" w:after="120" w:line="360" w:lineRule="auto"/>
        <w:jc w:val="both"/>
      </w:pPr>
      <w:r w:rsidRPr="004C546E">
        <w:t xml:space="preserve">During the last decades, machine learning models and data mining techniques have been </w:t>
      </w:r>
      <w:r w:rsidR="00304FC0" w:rsidRPr="004C546E">
        <w:t>widely utilized</w:t>
      </w:r>
      <w:r w:rsidRPr="004C546E">
        <w:t xml:space="preserve"> for gender recognition by voice. These prediction models can identify the gender of a </w:t>
      </w:r>
      <w:r w:rsidR="00304FC0" w:rsidRPr="004C546E">
        <w:t>person by</w:t>
      </w:r>
      <w:r w:rsidRPr="004C546E">
        <w:t xml:space="preserve"> utilizing various features such as the length of the vocal folds, </w:t>
      </w:r>
      <w:proofErr w:type="gramStart"/>
      <w:r w:rsidRPr="004C546E">
        <w:t>gait</w:t>
      </w:r>
      <w:proofErr w:type="gramEnd"/>
      <w:r w:rsidRPr="004C546E">
        <w:t xml:space="preserve"> and speech. More speciﬁcally, </w:t>
      </w:r>
      <w:r w:rsidR="00304FC0" w:rsidRPr="004C546E">
        <w:t>the acoustic</w:t>
      </w:r>
      <w:r w:rsidRPr="004C546E">
        <w:t xml:space="preserve"> properties acquired from voice and speech signals like duration, intensity and frequency can </w:t>
      </w:r>
      <w:r w:rsidR="00304FC0" w:rsidRPr="004C546E">
        <w:t>be used</w:t>
      </w:r>
      <w:r w:rsidRPr="004C546E">
        <w:t xml:space="preserve"> as features to recognize the gender of the speaker. </w:t>
      </w:r>
      <w:proofErr w:type="gramStart"/>
      <w:r w:rsidRPr="004C546E">
        <w:t>A number of</w:t>
      </w:r>
      <w:proofErr w:type="gramEnd"/>
      <w:r w:rsidRPr="004C546E">
        <w:t xml:space="preserve"> studies have been carried out </w:t>
      </w:r>
      <w:r w:rsidR="00304FC0" w:rsidRPr="004C546E">
        <w:t>in recent</w:t>
      </w:r>
      <w:r w:rsidRPr="004C546E">
        <w:t xml:space="preserve"> years; some useful outcomes of them are brieﬂy presented below.</w:t>
      </w:r>
    </w:p>
    <w:p w14:paraId="016EFB95" w14:textId="73257E37" w:rsidR="00684BEA" w:rsidRPr="004C546E" w:rsidRDefault="007F1D84" w:rsidP="00304FC0">
      <w:pPr>
        <w:spacing w:before="120" w:after="120" w:line="360" w:lineRule="auto"/>
        <w:jc w:val="both"/>
      </w:pPr>
      <w:proofErr w:type="spellStart"/>
      <w:r w:rsidRPr="004C546E">
        <w:t>Maka</w:t>
      </w:r>
      <w:proofErr w:type="spellEnd"/>
      <w:r w:rsidRPr="004C546E">
        <w:t xml:space="preserve">, T.; </w:t>
      </w:r>
      <w:proofErr w:type="spellStart"/>
      <w:r w:rsidRPr="004C546E">
        <w:t>Dziurzanski</w:t>
      </w:r>
      <w:proofErr w:type="spellEnd"/>
      <w:r w:rsidRPr="004C546E">
        <w:t>,</w:t>
      </w:r>
      <w:r w:rsidRPr="004C546E">
        <w:t xml:space="preserve"> </w:t>
      </w:r>
      <w:r w:rsidR="00684BEA" w:rsidRPr="004C546E">
        <w:t xml:space="preserve">used 630 speakers, 438 males and 192 females in their experiments for the </w:t>
      </w:r>
      <w:r w:rsidR="00304FC0" w:rsidRPr="004C546E">
        <w:t>gender identification</w:t>
      </w:r>
      <w:r w:rsidR="00684BEA" w:rsidRPr="004C546E">
        <w:t xml:space="preserve"> problem in different acoustical environments (indoor and outdoor auditory scenes). </w:t>
      </w:r>
      <w:r w:rsidR="00304FC0" w:rsidRPr="004C546E">
        <w:t>In addition</w:t>
      </w:r>
      <w:r w:rsidR="00684BEA" w:rsidRPr="004C546E">
        <w:t>, for the evaluation stage each sentence has been mixed with several types of background noise</w:t>
      </w:r>
      <w:r w:rsidR="00684BEA" w:rsidRPr="004C546E">
        <w:t xml:space="preserve"> </w:t>
      </w:r>
      <w:proofErr w:type="gramStart"/>
      <w:r w:rsidR="00684BEA" w:rsidRPr="004C546E">
        <w:t>In</w:t>
      </w:r>
      <w:proofErr w:type="gramEnd"/>
      <w:r w:rsidR="00684BEA" w:rsidRPr="004C546E">
        <w:t xml:space="preserve"> their results, they found out that non-linear smoothing increases the classiﬁcation accuracy by 2% </w:t>
      </w:r>
      <w:r w:rsidR="00304FC0" w:rsidRPr="004C546E">
        <w:t>and the</w:t>
      </w:r>
      <w:r w:rsidR="00684BEA" w:rsidRPr="004C546E">
        <w:t xml:space="preserve"> recognition accuracy obtained was 99.4%</w:t>
      </w:r>
    </w:p>
    <w:p w14:paraId="7DEC6EE4" w14:textId="77777777" w:rsidR="00684BEA" w:rsidRPr="004C546E" w:rsidRDefault="00684BEA" w:rsidP="00304FC0">
      <w:pPr>
        <w:spacing w:before="120" w:after="120" w:line="360" w:lineRule="auto"/>
        <w:jc w:val="both"/>
      </w:pPr>
    </w:p>
    <w:p w14:paraId="35CB26EB" w14:textId="75E47ADE" w:rsidR="007F1D84" w:rsidRPr="004C546E" w:rsidRDefault="007F1D84" w:rsidP="00304FC0">
      <w:pPr>
        <w:spacing w:before="120" w:after="120" w:line="360" w:lineRule="auto"/>
        <w:jc w:val="both"/>
      </w:pPr>
      <w:proofErr w:type="spellStart"/>
      <w:r w:rsidRPr="004C546E">
        <w:t>Pˇribil</w:t>
      </w:r>
      <w:proofErr w:type="spellEnd"/>
      <w:r w:rsidRPr="004C546E">
        <w:t xml:space="preserve">, J.; </w:t>
      </w:r>
      <w:proofErr w:type="spellStart"/>
      <w:r w:rsidRPr="004C546E">
        <w:t>Pˇribilová</w:t>
      </w:r>
      <w:proofErr w:type="spellEnd"/>
      <w:r w:rsidRPr="004C546E">
        <w:t xml:space="preserve">, A.; </w:t>
      </w:r>
      <w:proofErr w:type="spellStart"/>
      <w:r w:rsidRPr="004C546E">
        <w:t>Matoušek</w:t>
      </w:r>
      <w:proofErr w:type="spellEnd"/>
      <w:r w:rsidRPr="004C546E">
        <w:t>, J.</w:t>
      </w:r>
      <w:r w:rsidRPr="004C546E">
        <w:t xml:space="preserve"> </w:t>
      </w:r>
      <w:r w:rsidRPr="004C546E">
        <w:t xml:space="preserve">proposed a </w:t>
      </w:r>
      <w:proofErr w:type="gramStart"/>
      <w:r w:rsidRPr="004C546E">
        <w:t>two level</w:t>
      </w:r>
      <w:proofErr w:type="gramEnd"/>
      <w:r w:rsidRPr="004C546E">
        <w:t xml:space="preserve"> Gaussian Mixture Model (GMM) algorithm to recognize </w:t>
      </w:r>
      <w:r w:rsidR="00304FC0" w:rsidRPr="004C546E">
        <w:t>age and</w:t>
      </w:r>
      <w:r w:rsidRPr="004C546E">
        <w:t xml:space="preserve"> gender. Their proposed classiﬁer was ﬁrst veriﬁed for detection of four age categories (child, </w:t>
      </w:r>
      <w:r w:rsidR="00304FC0" w:rsidRPr="004C546E">
        <w:t>young, adult</w:t>
      </w:r>
      <w:r w:rsidRPr="004C546E">
        <w:t xml:space="preserve">, senior) and for recognizing the gender for all but children’s voices in Czech and Slovak </w:t>
      </w:r>
      <w:r w:rsidR="00304FC0" w:rsidRPr="004C546E">
        <w:t>languages. The</w:t>
      </w:r>
      <w:r w:rsidRPr="004C546E">
        <w:t xml:space="preserve"> prediction accuracy on gender identiﬁcation was above 90%. In a similar work, </w:t>
      </w:r>
      <w:proofErr w:type="spellStart"/>
      <w:r w:rsidRPr="004C546E">
        <w:t>Pˇribil</w:t>
      </w:r>
      <w:proofErr w:type="spellEnd"/>
      <w:r w:rsidRPr="004C546E">
        <w:t xml:space="preserve">, J.; </w:t>
      </w:r>
      <w:proofErr w:type="spellStart"/>
      <w:r w:rsidRPr="004C546E">
        <w:t>Pˇribilová</w:t>
      </w:r>
      <w:proofErr w:type="spellEnd"/>
      <w:r w:rsidRPr="004C546E">
        <w:t xml:space="preserve">, A.; </w:t>
      </w:r>
      <w:proofErr w:type="spellStart"/>
      <w:r w:rsidRPr="004C546E">
        <w:t>Matoušek</w:t>
      </w:r>
      <w:proofErr w:type="spellEnd"/>
      <w:r w:rsidRPr="004C546E">
        <w:t xml:space="preserve">, </w:t>
      </w:r>
      <w:proofErr w:type="gramStart"/>
      <w:r w:rsidRPr="004C546E">
        <w:t>J.]developed</w:t>
      </w:r>
      <w:proofErr w:type="gramEnd"/>
      <w:r w:rsidRPr="004C546E">
        <w:t xml:space="preserve"> a two level GMM classiﬁer to detect age and gender. The classiﬁcation accuracy achieved </w:t>
      </w:r>
      <w:r w:rsidR="00304FC0" w:rsidRPr="004C546E">
        <w:t>on gender</w:t>
      </w:r>
      <w:r w:rsidRPr="004C546E">
        <w:t xml:space="preserve"> recognition was 97.5%. Furthermore, the obtained gender and age classiﬁcation accuracy </w:t>
      </w:r>
      <w:r w:rsidR="00304FC0" w:rsidRPr="004C546E">
        <w:t>results were</w:t>
      </w:r>
      <w:r w:rsidRPr="004C546E">
        <w:t xml:space="preserve"> compared with the results achieved by the conventional listening test which is an evaluation </w:t>
      </w:r>
      <w:r w:rsidR="00304FC0" w:rsidRPr="004C546E">
        <w:t>method of</w:t>
      </w:r>
      <w:r w:rsidRPr="004C546E">
        <w:t xml:space="preserve"> the quality of the synthetic </w:t>
      </w:r>
      <w:proofErr w:type="gramStart"/>
      <w:r w:rsidRPr="004C546E">
        <w:t>speech .</w:t>
      </w:r>
      <w:proofErr w:type="spellStart"/>
      <w:r w:rsidR="00304FC0" w:rsidRPr="004C546E">
        <w:t>Yukiyamas</w:t>
      </w:r>
      <w:proofErr w:type="spellEnd"/>
      <w:proofErr w:type="gramEnd"/>
      <w:r w:rsidRPr="004C546E">
        <w:t xml:space="preserve"> et al. , utilized a multilayer perceptron deep learning model using the </w:t>
      </w:r>
      <w:r w:rsidR="00304FC0" w:rsidRPr="004C546E">
        <w:t>acoustic properties</w:t>
      </w:r>
      <w:r w:rsidRPr="004C546E">
        <w:t xml:space="preserve"> of the voices and speech to identify the voice gender. The dataset they utilized for </w:t>
      </w:r>
      <w:r w:rsidR="00304FC0" w:rsidRPr="004C546E">
        <w:t>their experiments</w:t>
      </w:r>
      <w:r w:rsidRPr="004C546E">
        <w:t xml:space="preserve"> consisted of 3168 recorded samples of human voices. Their classiﬁcation model managed </w:t>
      </w:r>
      <w:r w:rsidR="00304FC0" w:rsidRPr="004C546E">
        <w:t>to achieve</w:t>
      </w:r>
      <w:r w:rsidRPr="004C546E">
        <w:t xml:space="preserve"> 96.74% accuracy. Additionally, they have designed a web page to detect the gender of voice by</w:t>
      </w:r>
      <w:r w:rsidR="00304FC0" w:rsidRPr="004C546E">
        <w:t xml:space="preserve"> </w:t>
      </w:r>
      <w:r w:rsidRPr="004C546E">
        <w:t>utilizing the obtained model.</w:t>
      </w:r>
      <w:r w:rsidR="00304FC0" w:rsidRPr="004C546E">
        <w:t xml:space="preserve"> </w:t>
      </w:r>
      <w:proofErr w:type="spellStart"/>
      <w:r w:rsidRPr="004C546E">
        <w:t>Zvarevashe</w:t>
      </w:r>
      <w:proofErr w:type="spellEnd"/>
      <w:r w:rsidRPr="004C546E">
        <w:t xml:space="preserve"> et al. </w:t>
      </w:r>
      <w:proofErr w:type="spellStart"/>
      <w:r w:rsidR="00304FC0" w:rsidRPr="004C546E">
        <w:t>Zvarevashe</w:t>
      </w:r>
      <w:proofErr w:type="spellEnd"/>
      <w:r w:rsidR="00304FC0" w:rsidRPr="004C546E">
        <w:t xml:space="preserve">, K.; </w:t>
      </w:r>
      <w:proofErr w:type="spellStart"/>
      <w:proofErr w:type="gramStart"/>
      <w:r w:rsidR="00304FC0" w:rsidRPr="004C546E">
        <w:t>Olugbara</w:t>
      </w:r>
      <w:proofErr w:type="spellEnd"/>
      <w:r w:rsidR="00304FC0" w:rsidRPr="004C546E">
        <w:t xml:space="preserve"> </w:t>
      </w:r>
      <w:r w:rsidR="00304FC0" w:rsidRPr="004C546E">
        <w:t>,</w:t>
      </w:r>
      <w:proofErr w:type="gramEnd"/>
      <w:r w:rsidR="00304FC0" w:rsidRPr="004C546E">
        <w:t xml:space="preserve"> </w:t>
      </w:r>
      <w:r w:rsidRPr="004C546E">
        <w:t xml:space="preserve">proposed </w:t>
      </w:r>
      <w:r w:rsidRPr="004C546E">
        <w:lastRenderedPageBreak/>
        <w:t xml:space="preserve">a gender voice recognition technique utilizing feature </w:t>
      </w:r>
      <w:r w:rsidR="00304FC0" w:rsidRPr="004C546E">
        <w:t>selection through</w:t>
      </w:r>
      <w:r w:rsidRPr="004C546E">
        <w:t xml:space="preserve"> the random forest recursive feature elimination with gradient boosting machines (GBMs)algorithm for gender classiﬁcation. Acoustic features were collected from a public gender voice </w:t>
      </w:r>
      <w:r w:rsidR="00EF337C" w:rsidRPr="004C546E">
        <w:t>dataset including</w:t>
      </w:r>
      <w:r w:rsidRPr="004C546E">
        <w:t xml:space="preserve"> 1584 males and 1584 females. The GBMs algorithm had obtained an accuracy of 97.58% </w:t>
      </w:r>
      <w:r w:rsidR="00EF337C" w:rsidRPr="004C546E">
        <w:t>without feature</w:t>
      </w:r>
      <w:r w:rsidRPr="004C546E">
        <w:t xml:space="preserve"> selection while by applying feature selection it almost achieved 100%</w:t>
      </w:r>
      <w:r w:rsidRPr="004C546E">
        <w:t>.</w:t>
      </w:r>
    </w:p>
    <w:p w14:paraId="2B2B92AE" w14:textId="4A43CACC" w:rsidR="007F1D84" w:rsidRPr="004C546E" w:rsidRDefault="00EF337C" w:rsidP="00304FC0">
      <w:pPr>
        <w:spacing w:before="120" w:after="120" w:line="360" w:lineRule="auto"/>
        <w:jc w:val="both"/>
        <w:rPr>
          <w:bCs/>
        </w:rPr>
      </w:pPr>
      <w:proofErr w:type="spellStart"/>
      <w:r w:rsidRPr="004C546E">
        <w:rPr>
          <w:bCs/>
        </w:rPr>
        <w:t>Bisio</w:t>
      </w:r>
      <w:proofErr w:type="spellEnd"/>
      <w:r w:rsidRPr="004C546E">
        <w:rPr>
          <w:bCs/>
        </w:rPr>
        <w:t xml:space="preserve">, I.; </w:t>
      </w:r>
      <w:proofErr w:type="spellStart"/>
      <w:r w:rsidRPr="004C546E">
        <w:rPr>
          <w:bCs/>
        </w:rPr>
        <w:t>Lavagetto</w:t>
      </w:r>
      <w:proofErr w:type="spellEnd"/>
      <w:r w:rsidRPr="004C546E">
        <w:rPr>
          <w:bCs/>
        </w:rPr>
        <w:t xml:space="preserve">, F.; Marchese, M.; </w:t>
      </w:r>
      <w:proofErr w:type="spellStart"/>
      <w:r w:rsidRPr="004C546E">
        <w:rPr>
          <w:bCs/>
        </w:rPr>
        <w:t>Sciarrone</w:t>
      </w:r>
      <w:proofErr w:type="spellEnd"/>
      <w:r w:rsidRPr="004C546E">
        <w:rPr>
          <w:bCs/>
        </w:rPr>
        <w:t xml:space="preserve">, A.; </w:t>
      </w:r>
      <w:proofErr w:type="spellStart"/>
      <w:r w:rsidRPr="004C546E">
        <w:rPr>
          <w:bCs/>
        </w:rPr>
        <w:t>Frà</w:t>
      </w:r>
      <w:proofErr w:type="spellEnd"/>
      <w:r w:rsidRPr="004C546E">
        <w:rPr>
          <w:bCs/>
        </w:rPr>
        <w:t>, C.; Valla, M.</w:t>
      </w:r>
      <w:r w:rsidRPr="004C546E">
        <w:rPr>
          <w:bCs/>
        </w:rPr>
        <w:t xml:space="preserve"> </w:t>
      </w:r>
      <w:r w:rsidR="007F1D84" w:rsidRPr="004C546E">
        <w:rPr>
          <w:bCs/>
        </w:rPr>
        <w:t xml:space="preserve">developed an android </w:t>
      </w:r>
      <w:r w:rsidRPr="004C546E">
        <w:rPr>
          <w:bCs/>
        </w:rPr>
        <w:t>Speech</w:t>
      </w:r>
      <w:r w:rsidR="007F1D84" w:rsidRPr="004C546E">
        <w:rPr>
          <w:bCs/>
        </w:rPr>
        <w:t xml:space="preserve"> </w:t>
      </w:r>
      <w:r w:rsidRPr="004C546E">
        <w:rPr>
          <w:bCs/>
        </w:rPr>
        <w:t>Processing</w:t>
      </w:r>
      <w:r w:rsidR="007F1D84" w:rsidRPr="004C546E">
        <w:rPr>
          <w:bCs/>
        </w:rPr>
        <w:t xml:space="preserve"> </w:t>
      </w:r>
      <w:r w:rsidRPr="004C546E">
        <w:rPr>
          <w:bCs/>
        </w:rPr>
        <w:t>Platform</w:t>
      </w:r>
      <w:r w:rsidR="007F1D84" w:rsidRPr="004C546E">
        <w:rPr>
          <w:bCs/>
        </w:rPr>
        <w:t xml:space="preserve"> as </w:t>
      </w:r>
      <w:r w:rsidRPr="004C546E">
        <w:rPr>
          <w:bCs/>
        </w:rPr>
        <w:t>smartphone</w:t>
      </w:r>
      <w:r w:rsidR="007F1D84" w:rsidRPr="004C546E">
        <w:rPr>
          <w:bCs/>
        </w:rPr>
        <w:t xml:space="preserve"> Application</w:t>
      </w:r>
      <w:r w:rsidR="00867E06">
        <w:rPr>
          <w:bCs/>
        </w:rPr>
        <w:t xml:space="preserve"> </w:t>
      </w:r>
      <w:r w:rsidR="007F1D84" w:rsidRPr="004C546E">
        <w:rPr>
          <w:bCs/>
        </w:rPr>
        <w:t xml:space="preserve">(SPECTRA) for gender, </w:t>
      </w:r>
      <w:proofErr w:type="gramStart"/>
      <w:r w:rsidR="007F1D84" w:rsidRPr="004C546E">
        <w:rPr>
          <w:bCs/>
        </w:rPr>
        <w:t>speaker</w:t>
      </w:r>
      <w:proofErr w:type="gramEnd"/>
      <w:r w:rsidR="007F1D84" w:rsidRPr="004C546E">
        <w:rPr>
          <w:bCs/>
        </w:rPr>
        <w:t xml:space="preserve"> and language recognition by utilizing multiple unsupervised </w:t>
      </w:r>
      <w:r w:rsidRPr="004C546E">
        <w:rPr>
          <w:bCs/>
        </w:rPr>
        <w:t>support vector</w:t>
      </w:r>
      <w:r w:rsidR="007F1D84" w:rsidRPr="004C546E">
        <w:rPr>
          <w:bCs/>
        </w:rPr>
        <w:t xml:space="preserve"> machine classiﬁers. An interesting and innovative point in this work is the dynamic training </w:t>
      </w:r>
      <w:r w:rsidRPr="004C546E">
        <w:rPr>
          <w:bCs/>
        </w:rPr>
        <w:t>with the</w:t>
      </w:r>
      <w:r w:rsidR="007F1D84" w:rsidRPr="004C546E">
        <w:rPr>
          <w:bCs/>
        </w:rPr>
        <w:t xml:space="preserve"> features extracted from every user, having SPECTRA installed on his personal android </w:t>
      </w:r>
      <w:r w:rsidRPr="004C546E">
        <w:rPr>
          <w:bCs/>
        </w:rPr>
        <w:t>smartphone. This</w:t>
      </w:r>
      <w:r w:rsidR="007F1D84" w:rsidRPr="004C546E">
        <w:rPr>
          <w:bCs/>
        </w:rPr>
        <w:t xml:space="preserve"> can lead on building more robust classiﬁers with higher classiﬁcation accuracy, resulting in </w:t>
      </w:r>
      <w:r w:rsidRPr="004C546E">
        <w:rPr>
          <w:bCs/>
        </w:rPr>
        <w:t>better recognition</w:t>
      </w:r>
      <w:r w:rsidR="007F1D84" w:rsidRPr="004C546E">
        <w:rPr>
          <w:bCs/>
        </w:rPr>
        <w:t xml:space="preserve"> </w:t>
      </w:r>
      <w:r w:rsidRPr="004C546E">
        <w:rPr>
          <w:bCs/>
        </w:rPr>
        <w:t xml:space="preserve">performances. </w:t>
      </w:r>
      <w:proofErr w:type="spellStart"/>
      <w:r w:rsidRPr="004C546E">
        <w:rPr>
          <w:bCs/>
        </w:rPr>
        <w:t>Pahwa</w:t>
      </w:r>
      <w:proofErr w:type="spellEnd"/>
      <w:r w:rsidR="007F1D84" w:rsidRPr="004C546E">
        <w:rPr>
          <w:bCs/>
        </w:rPr>
        <w:t xml:space="preserve"> et al.  proposed a recognition system to determine the gender using speech samples of 46</w:t>
      </w:r>
      <w:r w:rsidR="00867E06">
        <w:rPr>
          <w:bCs/>
        </w:rPr>
        <w:t xml:space="preserve"> </w:t>
      </w:r>
      <w:r w:rsidR="007F1D84" w:rsidRPr="004C546E">
        <w:rPr>
          <w:bCs/>
        </w:rPr>
        <w:t xml:space="preserve">speakers. In particular, they extracted one of the most dominant and most researched speech </w:t>
      </w:r>
      <w:proofErr w:type="gramStart"/>
      <w:r w:rsidR="007F1D84" w:rsidRPr="004C546E">
        <w:rPr>
          <w:bCs/>
        </w:rPr>
        <w:t>feature</w:t>
      </w:r>
      <w:proofErr w:type="gramEnd"/>
      <w:r w:rsidR="007F1D84" w:rsidRPr="004C546E">
        <w:rPr>
          <w:bCs/>
        </w:rPr>
        <w:t>, Mel</w:t>
      </w:r>
      <w:r w:rsidRPr="004C546E">
        <w:rPr>
          <w:bCs/>
        </w:rPr>
        <w:t xml:space="preserve"> </w:t>
      </w:r>
      <w:r w:rsidR="007F1D84" w:rsidRPr="004C546E">
        <w:rPr>
          <w:bCs/>
        </w:rPr>
        <w:t xml:space="preserve">coefﬁcients and the ﬁrst and second order derivatives. Their proposed model consists of a support </w:t>
      </w:r>
      <w:r w:rsidRPr="004C546E">
        <w:rPr>
          <w:bCs/>
        </w:rPr>
        <w:t>vector machine</w:t>
      </w:r>
      <w:r w:rsidR="007F1D84" w:rsidRPr="004C546E">
        <w:rPr>
          <w:bCs/>
        </w:rPr>
        <w:t xml:space="preserve"> and neural network classiﬁer using a stacking methodology. The classiﬁcation accuracy </w:t>
      </w:r>
      <w:r w:rsidRPr="004C546E">
        <w:rPr>
          <w:bCs/>
        </w:rPr>
        <w:t>obtained from</w:t>
      </w:r>
      <w:r w:rsidR="007F1D84" w:rsidRPr="004C546E">
        <w:rPr>
          <w:bCs/>
        </w:rPr>
        <w:t xml:space="preserve"> their numerical experiments was 93.48%.</w:t>
      </w:r>
    </w:p>
    <w:p w14:paraId="20BE5D8E" w14:textId="77777777" w:rsidR="00304FC0" w:rsidRDefault="00304FC0" w:rsidP="00FC4A87">
      <w:pPr>
        <w:spacing w:before="120" w:after="120" w:line="360" w:lineRule="auto"/>
        <w:jc w:val="both"/>
        <w:rPr>
          <w:b/>
          <w:sz w:val="32"/>
          <w:szCs w:val="32"/>
        </w:rPr>
      </w:pPr>
    </w:p>
    <w:p w14:paraId="270E115D" w14:textId="06A944E8" w:rsidR="00304FC0" w:rsidRDefault="00EF337C" w:rsidP="00FC4A87">
      <w:pPr>
        <w:spacing w:before="120" w:after="120" w:line="360" w:lineRule="auto"/>
        <w:jc w:val="both"/>
        <w:rPr>
          <w:b/>
          <w:sz w:val="32"/>
          <w:szCs w:val="32"/>
        </w:rPr>
      </w:pPr>
      <w:r>
        <w:rPr>
          <w:b/>
          <w:sz w:val="32"/>
          <w:szCs w:val="32"/>
        </w:rPr>
        <w:t xml:space="preserve"> </w:t>
      </w:r>
    </w:p>
    <w:p w14:paraId="2537D8E0" w14:textId="77777777" w:rsidR="00304FC0" w:rsidRDefault="00304FC0" w:rsidP="00FC4A87">
      <w:pPr>
        <w:spacing w:before="120" w:after="120" w:line="360" w:lineRule="auto"/>
        <w:jc w:val="both"/>
        <w:rPr>
          <w:b/>
          <w:sz w:val="32"/>
          <w:szCs w:val="32"/>
        </w:rPr>
      </w:pPr>
    </w:p>
    <w:p w14:paraId="74E902EA" w14:textId="77777777" w:rsidR="00304FC0" w:rsidRDefault="00304FC0" w:rsidP="00FC4A87">
      <w:pPr>
        <w:spacing w:before="120" w:after="120" w:line="360" w:lineRule="auto"/>
        <w:jc w:val="both"/>
        <w:rPr>
          <w:b/>
          <w:sz w:val="32"/>
          <w:szCs w:val="32"/>
        </w:rPr>
      </w:pPr>
    </w:p>
    <w:p w14:paraId="6DC2A542" w14:textId="77777777" w:rsidR="00304FC0" w:rsidRDefault="00304FC0" w:rsidP="00FC4A87">
      <w:pPr>
        <w:spacing w:before="120" w:after="120" w:line="360" w:lineRule="auto"/>
        <w:jc w:val="both"/>
        <w:rPr>
          <w:b/>
          <w:sz w:val="32"/>
          <w:szCs w:val="32"/>
        </w:rPr>
      </w:pPr>
    </w:p>
    <w:p w14:paraId="52885290" w14:textId="77777777" w:rsidR="00304FC0" w:rsidRDefault="00304FC0" w:rsidP="00FC4A87">
      <w:pPr>
        <w:spacing w:before="120" w:after="120" w:line="360" w:lineRule="auto"/>
        <w:jc w:val="both"/>
        <w:rPr>
          <w:b/>
          <w:sz w:val="32"/>
          <w:szCs w:val="32"/>
        </w:rPr>
      </w:pPr>
    </w:p>
    <w:p w14:paraId="3158AEE7" w14:textId="77777777" w:rsidR="00304FC0" w:rsidRDefault="00304FC0" w:rsidP="00FC4A87">
      <w:pPr>
        <w:spacing w:before="120" w:after="120" w:line="360" w:lineRule="auto"/>
        <w:jc w:val="both"/>
        <w:rPr>
          <w:b/>
          <w:sz w:val="32"/>
          <w:szCs w:val="32"/>
        </w:rPr>
      </w:pPr>
    </w:p>
    <w:p w14:paraId="0F3A27E3" w14:textId="77777777" w:rsidR="00304FC0" w:rsidRDefault="00304FC0" w:rsidP="00FC4A87">
      <w:pPr>
        <w:spacing w:before="120" w:after="120" w:line="360" w:lineRule="auto"/>
        <w:jc w:val="both"/>
        <w:rPr>
          <w:b/>
          <w:sz w:val="32"/>
          <w:szCs w:val="32"/>
        </w:rPr>
      </w:pPr>
    </w:p>
    <w:p w14:paraId="663A2F8F" w14:textId="77777777" w:rsidR="00304FC0" w:rsidRDefault="00304FC0" w:rsidP="00FC4A87">
      <w:pPr>
        <w:spacing w:before="120" w:after="120" w:line="360" w:lineRule="auto"/>
        <w:jc w:val="both"/>
        <w:rPr>
          <w:b/>
          <w:sz w:val="32"/>
          <w:szCs w:val="32"/>
        </w:rPr>
      </w:pPr>
    </w:p>
    <w:p w14:paraId="5868A95A" w14:textId="77777777" w:rsidR="008C1365" w:rsidRDefault="008C1365" w:rsidP="00FC4A87">
      <w:pPr>
        <w:spacing w:before="120" w:after="120" w:line="360" w:lineRule="auto"/>
        <w:jc w:val="both"/>
        <w:rPr>
          <w:b/>
          <w:sz w:val="32"/>
          <w:szCs w:val="32"/>
        </w:rPr>
      </w:pPr>
    </w:p>
    <w:p w14:paraId="1F998410" w14:textId="7D5F9F21" w:rsidR="002A39EF" w:rsidRPr="00FC4A87" w:rsidRDefault="00000000" w:rsidP="00FC4A87">
      <w:pPr>
        <w:spacing w:before="120" w:after="120" w:line="360" w:lineRule="auto"/>
        <w:jc w:val="both"/>
      </w:pPr>
      <w:r>
        <w:rPr>
          <w:b/>
          <w:sz w:val="32"/>
          <w:szCs w:val="32"/>
        </w:rPr>
        <w:lastRenderedPageBreak/>
        <w:t>Chapter 3</w:t>
      </w:r>
    </w:p>
    <w:p w14:paraId="5F6C23D7" w14:textId="77777777" w:rsidR="002A39EF" w:rsidRDefault="00000000">
      <w:pPr>
        <w:spacing w:line="480" w:lineRule="auto"/>
        <w:ind w:left="2880" w:firstLine="720"/>
        <w:jc w:val="both"/>
        <w:rPr>
          <w:b/>
          <w:sz w:val="36"/>
          <w:szCs w:val="36"/>
        </w:rPr>
      </w:pPr>
      <w:r>
        <w:rPr>
          <w:b/>
          <w:sz w:val="36"/>
          <w:szCs w:val="36"/>
        </w:rPr>
        <w:t xml:space="preserve">Methodology </w:t>
      </w:r>
    </w:p>
    <w:p w14:paraId="549FEE09" w14:textId="7B851B65" w:rsidR="007E636A" w:rsidRDefault="007E636A" w:rsidP="007E636A">
      <w:pPr>
        <w:spacing w:line="480" w:lineRule="auto"/>
        <w:rPr>
          <w:bCs/>
        </w:rPr>
      </w:pPr>
      <w:r>
        <w:rPr>
          <w:bCs/>
        </w:rPr>
        <w:t>The tools</w:t>
      </w:r>
      <w:r w:rsidR="0082181C">
        <w:rPr>
          <w:bCs/>
        </w:rPr>
        <w:t xml:space="preserve"> and algorithms</w:t>
      </w:r>
      <w:r>
        <w:rPr>
          <w:bCs/>
        </w:rPr>
        <w:t xml:space="preserve"> used in this project </w:t>
      </w:r>
      <w:proofErr w:type="gramStart"/>
      <w:r>
        <w:rPr>
          <w:bCs/>
        </w:rPr>
        <w:t>are:-</w:t>
      </w:r>
      <w:proofErr w:type="gramEnd"/>
    </w:p>
    <w:p w14:paraId="6440E532" w14:textId="0316B781" w:rsidR="00C37197" w:rsidRPr="00867E06" w:rsidRDefault="00C37197" w:rsidP="007E636A">
      <w:pPr>
        <w:spacing w:line="480" w:lineRule="auto"/>
        <w:rPr>
          <w:b/>
        </w:rPr>
      </w:pPr>
      <w:r w:rsidRPr="00867E06">
        <w:rPr>
          <w:b/>
        </w:rPr>
        <w:t>1.Python</w:t>
      </w:r>
    </w:p>
    <w:p w14:paraId="41E180CB" w14:textId="388A7E9D" w:rsidR="00C37197" w:rsidRPr="00277617" w:rsidRDefault="00277617" w:rsidP="0082181C">
      <w:pPr>
        <w:spacing w:line="360" w:lineRule="auto"/>
        <w:rPr>
          <w:bCs/>
        </w:rPr>
      </w:pPr>
      <w:r>
        <w:rPr>
          <w:bCs/>
        </w:rPr>
        <w:t xml:space="preserve">           Python</w:t>
      </w:r>
      <w:r w:rsidR="00C37197" w:rsidRPr="00C37197">
        <w:rPr>
          <w:bCs/>
        </w:rPr>
        <w:t>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r>
        <w:rPr>
          <w:bCs/>
        </w:rPr>
        <w:t xml:space="preserve"> </w:t>
      </w:r>
      <w:r w:rsidR="00C37197" w:rsidRPr="00C37197">
        <w:rPr>
          <w:bCs/>
        </w:rPr>
        <w:t>Python is a programming language that lets you work quickly and integrate systems more efficiently.</w:t>
      </w:r>
    </w:p>
    <w:p w14:paraId="6EFD4943" w14:textId="77777777" w:rsidR="0082181C" w:rsidRDefault="0082181C" w:rsidP="00C37197">
      <w:pPr>
        <w:spacing w:line="480" w:lineRule="auto"/>
        <w:rPr>
          <w:b/>
          <w:bCs/>
        </w:rPr>
      </w:pPr>
    </w:p>
    <w:p w14:paraId="6DDE4108" w14:textId="60293797" w:rsidR="007E636A" w:rsidRPr="00867E06" w:rsidRDefault="00277617" w:rsidP="00C37197">
      <w:pPr>
        <w:spacing w:line="480" w:lineRule="auto"/>
        <w:rPr>
          <w:b/>
          <w:bCs/>
        </w:rPr>
      </w:pPr>
      <w:r w:rsidRPr="00867E06">
        <w:rPr>
          <w:b/>
          <w:bCs/>
        </w:rPr>
        <w:t>2</w:t>
      </w:r>
      <w:r w:rsidR="00C37197" w:rsidRPr="00867E06">
        <w:rPr>
          <w:b/>
          <w:bCs/>
        </w:rPr>
        <w:t>.</w:t>
      </w:r>
      <w:r w:rsidR="0082181C" w:rsidRPr="0082181C">
        <w:rPr>
          <w:rFonts w:ascii="Roboto" w:hAnsi="Roboto"/>
          <w:color w:val="404040"/>
          <w:shd w:val="clear" w:color="auto" w:fill="FFFFFF"/>
        </w:rPr>
        <w:t xml:space="preserve"> </w:t>
      </w:r>
      <w:r w:rsidR="0082181C" w:rsidRPr="0082181C">
        <w:rPr>
          <w:b/>
          <w:bCs/>
          <w:color w:val="404040"/>
          <w:shd w:val="clear" w:color="auto" w:fill="FFFFFF"/>
        </w:rPr>
        <w:t>Jupyter Notebook</w:t>
      </w:r>
    </w:p>
    <w:p w14:paraId="70EF118E" w14:textId="22EC827F" w:rsidR="0082181C" w:rsidRPr="0082181C" w:rsidRDefault="0082181C" w:rsidP="0082181C">
      <w:pPr>
        <w:pStyle w:val="NormalWeb"/>
        <w:shd w:val="clear" w:color="auto" w:fill="FFFFFF"/>
        <w:spacing w:before="0" w:beforeAutospacing="0" w:line="360" w:lineRule="auto"/>
        <w:rPr>
          <w:color w:val="222222"/>
        </w:rPr>
      </w:pPr>
      <w:r>
        <w:rPr>
          <w:bCs/>
        </w:rPr>
        <w:t xml:space="preserve">     </w:t>
      </w:r>
      <w:r w:rsidRPr="0082181C">
        <w:rPr>
          <w:bCs/>
          <w:sz w:val="22"/>
          <w:szCs w:val="22"/>
        </w:rPr>
        <w:t xml:space="preserve">      </w:t>
      </w:r>
      <w:r w:rsidRPr="0082181C">
        <w:rPr>
          <w:color w:val="222222"/>
        </w:rPr>
        <w:t xml:space="preserve">The </w:t>
      </w:r>
      <w:bookmarkStart w:id="0" w:name="_Hlk123644187"/>
      <w:r w:rsidRPr="0082181C">
        <w:rPr>
          <w:color w:val="222222"/>
        </w:rPr>
        <w:t xml:space="preserve">Jupyter Notebook </w:t>
      </w:r>
      <w:bookmarkEnd w:id="0"/>
      <w:r w:rsidRPr="0082181C">
        <w:rPr>
          <w:color w:val="222222"/>
        </w:rPr>
        <w:t>is an open source web application that you can use to create and share documents that contain live code, equations, visualizations, and text. Jupyter Notebook is maintained by the people at </w:t>
      </w:r>
      <w:r w:rsidRPr="0082181C">
        <w:rPr>
          <w:rFonts w:eastAsiaTheme="majorEastAsia"/>
          <w:color w:val="222222"/>
        </w:rPr>
        <w:t>Project Jupyter</w:t>
      </w:r>
      <w:r w:rsidRPr="0082181C">
        <w:rPr>
          <w:color w:val="222222"/>
        </w:rPr>
        <w:t>.</w:t>
      </w:r>
      <w:r w:rsidR="008C1365">
        <w:rPr>
          <w:color w:val="222222"/>
        </w:rPr>
        <w:t xml:space="preserve"> </w:t>
      </w:r>
      <w:r w:rsidRPr="0082181C">
        <w:rPr>
          <w:color w:val="222222"/>
        </w:rPr>
        <w:t>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14:paraId="23FECC03" w14:textId="51C7038B" w:rsidR="0082181C" w:rsidRPr="00867E06" w:rsidRDefault="0082181C" w:rsidP="0082181C">
      <w:pPr>
        <w:spacing w:line="480" w:lineRule="auto"/>
        <w:rPr>
          <w:b/>
          <w:bCs/>
        </w:rPr>
      </w:pPr>
      <w:r>
        <w:rPr>
          <w:b/>
          <w:bCs/>
        </w:rPr>
        <w:t>3</w:t>
      </w:r>
      <w:r w:rsidRPr="00867E06">
        <w:rPr>
          <w:b/>
          <w:bCs/>
        </w:rPr>
        <w:t>.</w:t>
      </w:r>
      <w:r w:rsidRPr="0082181C">
        <w:rPr>
          <w:rFonts w:ascii="Roboto" w:hAnsi="Roboto"/>
          <w:color w:val="404040"/>
          <w:shd w:val="clear" w:color="auto" w:fill="FFFFFF"/>
        </w:rPr>
        <w:t xml:space="preserve"> </w:t>
      </w:r>
      <w:r w:rsidRPr="0082181C">
        <w:rPr>
          <w:b/>
          <w:bCs/>
          <w:color w:val="404040"/>
          <w:shd w:val="clear" w:color="auto" w:fill="FFFFFF"/>
        </w:rPr>
        <w:t>Naive Bayes</w:t>
      </w:r>
    </w:p>
    <w:p w14:paraId="00E55EAB" w14:textId="77777777" w:rsidR="0082181C" w:rsidRPr="0082181C" w:rsidRDefault="0082181C" w:rsidP="0082181C">
      <w:pPr>
        <w:spacing w:line="360" w:lineRule="auto"/>
        <w:rPr>
          <w:bCs/>
        </w:rPr>
      </w:pPr>
      <w:r>
        <w:rPr>
          <w:bCs/>
        </w:rPr>
        <w:t xml:space="preserve">          </w:t>
      </w:r>
      <w:r w:rsidRPr="0082181C">
        <w:rPr>
          <w:bCs/>
          <w:sz w:val="28"/>
          <w:szCs w:val="28"/>
        </w:rPr>
        <w:t xml:space="preserve">    </w:t>
      </w:r>
      <w:r w:rsidRPr="0082181C">
        <w:rPr>
          <w:color w:val="404040"/>
          <w:shd w:val="clear" w:color="auto" w:fill="FFFFFF"/>
        </w:rPr>
        <w:t>Naive Bayes is a classification algorithm that is suitable for binary and multiclass classification. It is a supervised classification technique used to classify future objects by assigning class labels to instances/records using conditional probability. In supervised classification, training data is already labeled with a class. For example, if fraudulent transactions are already flagged in </w:t>
      </w:r>
      <w:r w:rsidRPr="0082181C">
        <w:rPr>
          <w:rFonts w:eastAsiaTheme="majorEastAsia"/>
          <w:shd w:val="clear" w:color="auto" w:fill="FFFFFF"/>
        </w:rPr>
        <w:t>transactional data</w:t>
      </w:r>
      <w:r w:rsidRPr="0082181C">
        <w:rPr>
          <w:color w:val="404040"/>
          <w:shd w:val="clear" w:color="auto" w:fill="FFFFFF"/>
        </w:rPr>
        <w:t> and if we want to classify future transactions into fraudulent/non-fraudulent, then that type of classification would be called supervised. The Naive Bayes classifier assumes that every feature/predictor is independent, which is not always the case, so it is important to understand the type of data you are analyzing before choosing this or any other analytical technique</w:t>
      </w:r>
    </w:p>
    <w:p w14:paraId="315E569B" w14:textId="77777777" w:rsidR="008C1365" w:rsidRDefault="008C1365" w:rsidP="007E636A">
      <w:pPr>
        <w:spacing w:line="480" w:lineRule="auto"/>
        <w:rPr>
          <w:b/>
        </w:rPr>
      </w:pPr>
    </w:p>
    <w:p w14:paraId="6058FF48" w14:textId="6BA31AFC" w:rsidR="007E636A" w:rsidRPr="00F7016D" w:rsidRDefault="00277617" w:rsidP="007E636A">
      <w:pPr>
        <w:spacing w:line="480" w:lineRule="auto"/>
        <w:rPr>
          <w:b/>
        </w:rPr>
      </w:pPr>
      <w:r w:rsidRPr="00F7016D">
        <w:rPr>
          <w:b/>
        </w:rPr>
        <w:lastRenderedPageBreak/>
        <w:t>4</w:t>
      </w:r>
      <w:r w:rsidR="007E636A" w:rsidRPr="00F7016D">
        <w:rPr>
          <w:b/>
        </w:rPr>
        <w:t>.</w:t>
      </w:r>
      <w:r w:rsidR="00F7016D" w:rsidRPr="00F7016D">
        <w:rPr>
          <w:b/>
          <w:color w:val="000000"/>
        </w:rPr>
        <w:t xml:space="preserve"> </w:t>
      </w:r>
      <w:r w:rsidR="00600EE8">
        <w:rPr>
          <w:b/>
          <w:color w:val="000000"/>
        </w:rPr>
        <w:t>K-Nearest Neighbour</w:t>
      </w:r>
    </w:p>
    <w:p w14:paraId="1FF6C6A7" w14:textId="217E3B68" w:rsidR="00D2427B" w:rsidRPr="00D2427B" w:rsidRDefault="00D2427B" w:rsidP="00D2427B">
      <w:pPr>
        <w:shd w:val="clear" w:color="auto" w:fill="FFFFFF"/>
        <w:spacing w:before="60" w:after="100" w:afterAutospacing="1" w:line="360" w:lineRule="auto"/>
        <w:jc w:val="both"/>
        <w:rPr>
          <w:color w:val="000000"/>
        </w:rPr>
      </w:pPr>
      <w:r w:rsidRPr="00D2427B">
        <w:rPr>
          <w:color w:val="000000"/>
        </w:rPr>
        <w:t>K-Nearest Neighbour is one of the simplest Machine Learning algorithms based on Supervised Learning technique.</w:t>
      </w:r>
      <w:r w:rsidRPr="00D2427B">
        <w:rPr>
          <w:color w:val="000000"/>
        </w:rPr>
        <w:t xml:space="preserve"> </w:t>
      </w:r>
      <w:r w:rsidRPr="00D2427B">
        <w:rPr>
          <w:color w:val="000000"/>
        </w:rPr>
        <w:t xml:space="preserve">K-NN algorithm assumes the similarity between the new case/data and available cases and put the new case into the category that is most similar to the available </w:t>
      </w:r>
      <w:proofErr w:type="spellStart"/>
      <w:proofErr w:type="gramStart"/>
      <w:r w:rsidRPr="00D2427B">
        <w:rPr>
          <w:color w:val="000000"/>
        </w:rPr>
        <w:t>categories.K</w:t>
      </w:r>
      <w:proofErr w:type="spellEnd"/>
      <w:proofErr w:type="gramEnd"/>
      <w:r w:rsidRPr="00D2427B">
        <w:rPr>
          <w:color w:val="000000"/>
        </w:rPr>
        <w:t>-NN algorithm stores all the available data and classifies a new data point based on the similarity. This means when new data appears then it can be easily classified into a well suite category by using K- NN algorithm.</w:t>
      </w:r>
    </w:p>
    <w:p w14:paraId="770D22D8" w14:textId="7CA4C94A" w:rsidR="00C82DD8" w:rsidRPr="00F7016D" w:rsidRDefault="00600EE8" w:rsidP="00F7016D">
      <w:pPr>
        <w:shd w:val="clear" w:color="auto" w:fill="FFFFFF"/>
        <w:spacing w:before="60" w:after="100" w:afterAutospacing="1" w:line="360" w:lineRule="auto"/>
        <w:jc w:val="both"/>
        <w:rPr>
          <w:color w:val="000000"/>
        </w:rPr>
      </w:pPr>
      <w:r w:rsidRPr="00600EE8">
        <w:rPr>
          <w:color w:val="000000"/>
        </w:rPr>
        <w:drawing>
          <wp:inline distT="0" distB="0" distL="0" distR="0" wp14:anchorId="58CB0B26" wp14:editId="4A081B2C">
            <wp:extent cx="5080000" cy="2521427"/>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091585" cy="2527177"/>
                    </a:xfrm>
                    <a:prstGeom prst="rect">
                      <a:avLst/>
                    </a:prstGeom>
                  </pic:spPr>
                </pic:pic>
              </a:graphicData>
            </a:graphic>
          </wp:inline>
        </w:drawing>
      </w:r>
    </w:p>
    <w:p w14:paraId="7E130B69" w14:textId="77777777" w:rsidR="00F7016D" w:rsidRDefault="00F7016D" w:rsidP="00C37197">
      <w:pPr>
        <w:spacing w:line="480" w:lineRule="auto"/>
        <w:rPr>
          <w:color w:val="000000"/>
        </w:rPr>
      </w:pPr>
    </w:p>
    <w:p w14:paraId="2BCF24A8" w14:textId="77777777" w:rsidR="00F7016D" w:rsidRDefault="00C37197" w:rsidP="00F7016D">
      <w:pPr>
        <w:spacing w:line="480" w:lineRule="auto"/>
        <w:rPr>
          <w:b/>
          <w:color w:val="333333"/>
        </w:rPr>
      </w:pPr>
      <w:r w:rsidRPr="00F7016D">
        <w:rPr>
          <w:b/>
        </w:rPr>
        <w:t>4.</w:t>
      </w:r>
      <w:r w:rsidR="00F7016D" w:rsidRPr="00F7016D">
        <w:rPr>
          <w:b/>
          <w:color w:val="333333"/>
        </w:rPr>
        <w:t xml:space="preserve"> </w:t>
      </w:r>
      <w:r w:rsidR="00F7016D" w:rsidRPr="00F7016D">
        <w:rPr>
          <w:b/>
          <w:color w:val="333333"/>
        </w:rPr>
        <w:t>Random Forest</w:t>
      </w:r>
    </w:p>
    <w:p w14:paraId="7E059EEF" w14:textId="3CA2E024" w:rsidR="00F7016D" w:rsidRPr="00F7016D" w:rsidRDefault="00277617" w:rsidP="00F7016D">
      <w:pPr>
        <w:spacing w:line="360" w:lineRule="auto"/>
        <w:rPr>
          <w:b/>
        </w:rPr>
      </w:pPr>
      <w:r w:rsidRPr="00F7016D">
        <w:rPr>
          <w:bCs/>
        </w:rPr>
        <w:t xml:space="preserve">  </w:t>
      </w:r>
      <w:r w:rsidR="00F7016D" w:rsidRPr="00F7016D">
        <w:rPr>
          <w:bCs/>
          <w:color w:val="333333"/>
        </w:rPr>
        <w:t>Random Forest is a popular machine learning algorithm that belongs to the supervised learning technique. It can be used for both Classification and Regression problems in ML. It is based on the concept of </w:t>
      </w:r>
      <w:r w:rsidR="00F7016D" w:rsidRPr="00F7016D">
        <w:rPr>
          <w:rStyle w:val="Strong"/>
          <w:rFonts w:eastAsiaTheme="majorEastAsia"/>
          <w:b w:val="0"/>
          <w:color w:val="333333"/>
        </w:rPr>
        <w:t>ensemble learning,</w:t>
      </w:r>
      <w:r w:rsidR="00F7016D" w:rsidRPr="00F7016D">
        <w:rPr>
          <w:bCs/>
          <w:color w:val="333333"/>
        </w:rPr>
        <w:t> which is a process of </w:t>
      </w:r>
      <w:r w:rsidR="00F7016D" w:rsidRPr="00F7016D">
        <w:rPr>
          <w:rStyle w:val="Emphasis"/>
          <w:rFonts w:eastAsiaTheme="majorEastAsia"/>
          <w:bCs/>
          <w:color w:val="333333"/>
        </w:rPr>
        <w:t>combining</w:t>
      </w:r>
      <w:r w:rsidR="00F7016D" w:rsidRPr="00F7016D">
        <w:rPr>
          <w:rStyle w:val="Emphasis"/>
          <w:rFonts w:eastAsiaTheme="majorEastAsia"/>
          <w:bCs/>
          <w:i w:val="0"/>
          <w:iCs w:val="0"/>
          <w:color w:val="333333"/>
        </w:rPr>
        <w:t xml:space="preserve"> multiple</w:t>
      </w:r>
      <w:r w:rsidR="00F7016D">
        <w:rPr>
          <w:rStyle w:val="Emphasis"/>
          <w:rFonts w:eastAsiaTheme="majorEastAsia"/>
          <w:bCs/>
          <w:i w:val="0"/>
          <w:iCs w:val="0"/>
          <w:color w:val="333333"/>
        </w:rPr>
        <w:t xml:space="preserve"> </w:t>
      </w:r>
      <w:r w:rsidR="00F7016D" w:rsidRPr="00F7016D">
        <w:rPr>
          <w:rStyle w:val="Emphasis"/>
          <w:rFonts w:eastAsiaTheme="majorEastAsia"/>
          <w:bCs/>
          <w:i w:val="0"/>
          <w:iCs w:val="0"/>
          <w:color w:val="333333"/>
        </w:rPr>
        <w:t>classifiers to solve a complex problem and to improve the performance of the model.</w:t>
      </w:r>
    </w:p>
    <w:p w14:paraId="38AF4005" w14:textId="2C117971" w:rsidR="00F7016D" w:rsidRDefault="00F7016D" w:rsidP="00F7016D">
      <w:pPr>
        <w:pStyle w:val="NormalWeb"/>
        <w:shd w:val="clear" w:color="auto" w:fill="FFFFFF"/>
        <w:spacing w:line="360" w:lineRule="auto"/>
        <w:jc w:val="both"/>
        <w:rPr>
          <w:bCs/>
          <w:color w:val="333333"/>
        </w:rPr>
      </w:pPr>
      <w:r w:rsidRPr="00F7016D">
        <w:rPr>
          <w:bCs/>
          <w:color w:val="333333"/>
        </w:rPr>
        <w:t>As the name suggests, </w:t>
      </w:r>
      <w:r w:rsidRPr="00F7016D">
        <w:rPr>
          <w:rStyle w:val="Strong"/>
          <w:rFonts w:eastAsiaTheme="majorEastAsia"/>
          <w:b w:val="0"/>
          <w:color w:val="333333"/>
        </w:rPr>
        <w:t>"Random Forest is a classifier that contains a number of decision trees on various subsets of the given dataset and takes the average to improve the predictive accuracy of that dataset</w:t>
      </w:r>
      <w:r w:rsidRPr="00F7016D">
        <w:rPr>
          <w:rStyle w:val="Strong"/>
          <w:rFonts w:eastAsiaTheme="majorEastAsia"/>
          <w:bCs w:val="0"/>
          <w:color w:val="333333"/>
        </w:rPr>
        <w:t>."</w:t>
      </w:r>
      <w:r w:rsidRPr="00F7016D">
        <w:rPr>
          <w:bCs/>
          <w:color w:val="333333"/>
        </w:rPr>
        <w:t> Instead of relying on one decision tree, the random forest takes the prediction from each tree and based on the majority votes of predictions, and it predicts the final output.</w:t>
      </w:r>
    </w:p>
    <w:p w14:paraId="356C9F19" w14:textId="2882204B" w:rsidR="00C82DD8" w:rsidRPr="00F7016D" w:rsidRDefault="00C82DD8" w:rsidP="00F7016D">
      <w:pPr>
        <w:pStyle w:val="NormalWeb"/>
        <w:shd w:val="clear" w:color="auto" w:fill="FFFFFF"/>
        <w:spacing w:line="360" w:lineRule="auto"/>
        <w:jc w:val="both"/>
        <w:rPr>
          <w:bCs/>
          <w:color w:val="333333"/>
        </w:rPr>
      </w:pPr>
      <w:r>
        <w:rPr>
          <w:bCs/>
          <w:noProof/>
          <w:color w:val="333333"/>
        </w:rPr>
        <w:lastRenderedPageBreak/>
        <w:drawing>
          <wp:inline distT="0" distB="0" distL="0" distR="0" wp14:anchorId="231D95D2" wp14:editId="4CA5CA3B">
            <wp:extent cx="3382914" cy="22098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817" cy="2225414"/>
                    </a:xfrm>
                    <a:prstGeom prst="rect">
                      <a:avLst/>
                    </a:prstGeom>
                  </pic:spPr>
                </pic:pic>
              </a:graphicData>
            </a:graphic>
          </wp:inline>
        </w:drawing>
      </w:r>
    </w:p>
    <w:p w14:paraId="66BF5079" w14:textId="62C0624D" w:rsidR="00C37197" w:rsidRDefault="00C37197" w:rsidP="00F7016D">
      <w:pPr>
        <w:pStyle w:val="NormalWeb"/>
        <w:shd w:val="clear" w:color="auto" w:fill="FFFFFF"/>
        <w:spacing w:before="0" w:beforeAutospacing="0"/>
        <w:rPr>
          <w:bCs/>
        </w:rPr>
      </w:pPr>
    </w:p>
    <w:p w14:paraId="4A07FE48" w14:textId="13483343" w:rsidR="008C1365" w:rsidRDefault="00D2427B" w:rsidP="008C1365">
      <w:pPr>
        <w:spacing w:line="480" w:lineRule="auto"/>
        <w:rPr>
          <w:b/>
          <w:color w:val="333333"/>
        </w:rPr>
      </w:pPr>
      <w:r>
        <w:rPr>
          <w:b/>
        </w:rPr>
        <w:t>5</w:t>
      </w:r>
      <w:r w:rsidR="00F7016D" w:rsidRPr="00F7016D">
        <w:rPr>
          <w:b/>
        </w:rPr>
        <w:t>.</w:t>
      </w:r>
      <w:r w:rsidR="00F7016D" w:rsidRPr="00F7016D">
        <w:rPr>
          <w:b/>
          <w:color w:val="333333"/>
        </w:rPr>
        <w:t xml:space="preserve"> </w:t>
      </w:r>
      <w:r w:rsidR="00F7016D">
        <w:rPr>
          <w:b/>
          <w:color w:val="333333"/>
        </w:rPr>
        <w:t>Support vector Machine</w:t>
      </w:r>
    </w:p>
    <w:p w14:paraId="467B57B0" w14:textId="152F1366" w:rsidR="008C1365" w:rsidRPr="008C1365" w:rsidRDefault="008C1365" w:rsidP="008C1365">
      <w:pPr>
        <w:spacing w:line="360" w:lineRule="auto"/>
        <w:rPr>
          <w:b/>
          <w:color w:val="333333"/>
        </w:rPr>
      </w:pPr>
      <w:r w:rsidRPr="008C1365">
        <w:rPr>
          <w:color w:val="333333"/>
        </w:rPr>
        <w:t xml:space="preserve">Support Vector Machine or SVM is one of the most popular Supervised Learning algorithms, which is used for Classification as well as Regression problems. However, primarily, it is used for Classification problems in Machine </w:t>
      </w:r>
      <w:r w:rsidRPr="008C1365">
        <w:rPr>
          <w:color w:val="333333"/>
        </w:rPr>
        <w:t>Learning. The</w:t>
      </w:r>
      <w:r w:rsidRPr="008C1365">
        <w:rPr>
          <w:color w:val="333333"/>
        </w:rPr>
        <w:t xml:space="preserve"> goal of the SVM algorithm is to create the best line or decision boundary that can segregate n-dimensional space into classes so that we can easily put the new data point in the correct category in the future. This best decision boundary is called a hyperplane.</w:t>
      </w:r>
      <w:r w:rsidRPr="008C1365">
        <w:rPr>
          <w:color w:val="333333"/>
        </w:rPr>
        <w:t xml:space="preserve"> </w:t>
      </w:r>
      <w:r w:rsidRPr="008C1365">
        <w:rPr>
          <w:color w:val="333333"/>
        </w:rPr>
        <w:t>SVM chooses the extreme points/vectors that help in creating the hyperplane. These extreme cases are called as support vectors, and hence algorithm is termed as Support Vector Machine.</w:t>
      </w:r>
    </w:p>
    <w:p w14:paraId="7636767E" w14:textId="77777777" w:rsidR="004A5983" w:rsidRDefault="004A5983">
      <w:pPr>
        <w:spacing w:line="480" w:lineRule="auto"/>
        <w:jc w:val="both"/>
        <w:rPr>
          <w:b/>
          <w:color w:val="333333"/>
        </w:rPr>
      </w:pPr>
    </w:p>
    <w:p w14:paraId="68AF0A93" w14:textId="74023C4E" w:rsidR="00C82DD8" w:rsidRDefault="00C82DD8">
      <w:pPr>
        <w:spacing w:line="480" w:lineRule="auto"/>
        <w:jc w:val="both"/>
        <w:rPr>
          <w:b/>
          <w:sz w:val="32"/>
          <w:szCs w:val="32"/>
        </w:rPr>
      </w:pPr>
      <w:r>
        <w:rPr>
          <w:b/>
          <w:noProof/>
          <w:sz w:val="32"/>
          <w:szCs w:val="32"/>
        </w:rPr>
        <w:drawing>
          <wp:inline distT="0" distB="0" distL="0" distR="0" wp14:anchorId="14D08216" wp14:editId="671C427E">
            <wp:extent cx="3690257" cy="2460172"/>
            <wp:effectExtent l="0" t="0" r="571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21639" cy="2481094"/>
                    </a:xfrm>
                    <a:prstGeom prst="rect">
                      <a:avLst/>
                    </a:prstGeom>
                  </pic:spPr>
                </pic:pic>
              </a:graphicData>
            </a:graphic>
          </wp:inline>
        </w:drawing>
      </w:r>
    </w:p>
    <w:p w14:paraId="5DADB7F0" w14:textId="77777777" w:rsidR="00C82DD8" w:rsidRDefault="00C82DD8">
      <w:pPr>
        <w:spacing w:line="480" w:lineRule="auto"/>
        <w:jc w:val="both"/>
        <w:rPr>
          <w:b/>
          <w:sz w:val="32"/>
          <w:szCs w:val="32"/>
        </w:rPr>
      </w:pPr>
    </w:p>
    <w:p w14:paraId="10459BCA" w14:textId="3FACA7CA" w:rsidR="002A39EF" w:rsidRDefault="00000000">
      <w:pPr>
        <w:spacing w:line="480" w:lineRule="auto"/>
        <w:jc w:val="both"/>
        <w:rPr>
          <w:b/>
          <w:sz w:val="32"/>
          <w:szCs w:val="32"/>
        </w:rPr>
      </w:pPr>
      <w:r>
        <w:rPr>
          <w:b/>
          <w:sz w:val="32"/>
          <w:szCs w:val="32"/>
        </w:rPr>
        <w:lastRenderedPageBreak/>
        <w:t>Chapter 4</w:t>
      </w:r>
    </w:p>
    <w:p w14:paraId="3502109D" w14:textId="185A64A0" w:rsidR="00E34755" w:rsidRDefault="00000000" w:rsidP="00E34755">
      <w:pPr>
        <w:spacing w:line="360" w:lineRule="auto"/>
        <w:jc w:val="center"/>
        <w:rPr>
          <w:b/>
          <w:sz w:val="32"/>
          <w:szCs w:val="32"/>
        </w:rPr>
      </w:pPr>
      <w:r>
        <w:rPr>
          <w:b/>
          <w:sz w:val="32"/>
          <w:szCs w:val="32"/>
        </w:rPr>
        <w:t>Result and Discussion</w:t>
      </w:r>
    </w:p>
    <w:p w14:paraId="3385CE73" w14:textId="0FEA228B" w:rsidR="00E34755" w:rsidRPr="00AE4836" w:rsidRDefault="00AE4836" w:rsidP="00E34755">
      <w:pPr>
        <w:spacing w:line="360" w:lineRule="auto"/>
        <w:rPr>
          <w:b/>
        </w:rPr>
      </w:pPr>
      <w:r w:rsidRPr="00AE4836">
        <w:rPr>
          <w:b/>
        </w:rPr>
        <w:t>Classification Score</w:t>
      </w:r>
    </w:p>
    <w:p w14:paraId="40A32B9E" w14:textId="70AAC47E" w:rsidR="00E34755" w:rsidRDefault="00E34755" w:rsidP="00E34755">
      <w:pPr>
        <w:spacing w:line="360" w:lineRule="auto"/>
        <w:rPr>
          <w:b/>
          <w:sz w:val="32"/>
          <w:szCs w:val="32"/>
        </w:rPr>
      </w:pPr>
      <w:r>
        <w:rPr>
          <w:b/>
          <w:noProof/>
          <w:sz w:val="32"/>
          <w:szCs w:val="32"/>
        </w:rPr>
        <w:drawing>
          <wp:inline distT="0" distB="0" distL="0" distR="0" wp14:anchorId="29C8B5A9" wp14:editId="0188FA39">
            <wp:extent cx="2799080" cy="1242442"/>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6945" cy="1268127"/>
                    </a:xfrm>
                    <a:prstGeom prst="rect">
                      <a:avLst/>
                    </a:prstGeom>
                  </pic:spPr>
                </pic:pic>
              </a:graphicData>
            </a:graphic>
          </wp:inline>
        </w:drawing>
      </w:r>
      <w:r>
        <w:rPr>
          <w:b/>
          <w:sz w:val="32"/>
          <w:szCs w:val="32"/>
        </w:rPr>
        <w:t xml:space="preserve">    </w:t>
      </w:r>
      <w:r>
        <w:rPr>
          <w:b/>
          <w:noProof/>
          <w:sz w:val="32"/>
          <w:szCs w:val="32"/>
        </w:rPr>
        <w:drawing>
          <wp:inline distT="0" distB="0" distL="0" distR="0" wp14:anchorId="58147705" wp14:editId="15389EDD">
            <wp:extent cx="2692400" cy="13970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26172" cy="1414523"/>
                    </a:xfrm>
                    <a:prstGeom prst="rect">
                      <a:avLst/>
                    </a:prstGeom>
                  </pic:spPr>
                </pic:pic>
              </a:graphicData>
            </a:graphic>
          </wp:inline>
        </w:drawing>
      </w:r>
      <w:r>
        <w:rPr>
          <w:b/>
          <w:sz w:val="32"/>
          <w:szCs w:val="32"/>
        </w:rPr>
        <w:t xml:space="preserve">    </w:t>
      </w:r>
    </w:p>
    <w:p w14:paraId="62410318" w14:textId="77777777" w:rsidR="00AE4836" w:rsidRDefault="00AE4836" w:rsidP="00E34755">
      <w:pPr>
        <w:spacing w:line="360" w:lineRule="auto"/>
        <w:rPr>
          <w:b/>
          <w:sz w:val="32"/>
          <w:szCs w:val="32"/>
        </w:rPr>
      </w:pPr>
    </w:p>
    <w:p w14:paraId="2F9CCB29" w14:textId="76E0DE65" w:rsidR="00E34755" w:rsidRDefault="00E34755" w:rsidP="00E34755">
      <w:pPr>
        <w:spacing w:line="360" w:lineRule="auto"/>
        <w:rPr>
          <w:b/>
          <w:sz w:val="32"/>
          <w:szCs w:val="32"/>
        </w:rPr>
      </w:pPr>
      <w:r>
        <w:rPr>
          <w:b/>
          <w:noProof/>
          <w:sz w:val="32"/>
          <w:szCs w:val="32"/>
        </w:rPr>
        <w:drawing>
          <wp:inline distT="0" distB="0" distL="0" distR="0" wp14:anchorId="6B09EC54" wp14:editId="5C7D1A41">
            <wp:extent cx="2747010" cy="122745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1804" cy="1238533"/>
                    </a:xfrm>
                    <a:prstGeom prst="rect">
                      <a:avLst/>
                    </a:prstGeom>
                  </pic:spPr>
                </pic:pic>
              </a:graphicData>
            </a:graphic>
          </wp:inline>
        </w:drawing>
      </w:r>
      <w:r>
        <w:rPr>
          <w:b/>
          <w:sz w:val="32"/>
          <w:szCs w:val="32"/>
        </w:rPr>
        <w:t xml:space="preserve">     </w:t>
      </w:r>
      <w:r>
        <w:rPr>
          <w:b/>
          <w:noProof/>
          <w:sz w:val="32"/>
          <w:szCs w:val="32"/>
        </w:rPr>
        <w:drawing>
          <wp:inline distT="0" distB="0" distL="0" distR="0" wp14:anchorId="40A32978" wp14:editId="2BCC4E47">
            <wp:extent cx="2718435" cy="1422400"/>
            <wp:effectExtent l="0" t="0" r="5715"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6867" cy="1432044"/>
                    </a:xfrm>
                    <a:prstGeom prst="rect">
                      <a:avLst/>
                    </a:prstGeom>
                  </pic:spPr>
                </pic:pic>
              </a:graphicData>
            </a:graphic>
          </wp:inline>
        </w:drawing>
      </w:r>
    </w:p>
    <w:p w14:paraId="42610396" w14:textId="77777777" w:rsidR="00AE4836" w:rsidRDefault="00AE4836" w:rsidP="00AE4836">
      <w:pPr>
        <w:spacing w:line="360" w:lineRule="auto"/>
        <w:rPr>
          <w:b/>
          <w:bCs/>
        </w:rPr>
      </w:pPr>
    </w:p>
    <w:p w14:paraId="2A17D644" w14:textId="09D8E61F" w:rsidR="00AE4836" w:rsidRDefault="00AE4836" w:rsidP="00AE4836">
      <w:pPr>
        <w:spacing w:line="360" w:lineRule="auto"/>
        <w:rPr>
          <w:b/>
          <w:bCs/>
        </w:rPr>
      </w:pPr>
      <w:r w:rsidRPr="00AE4836">
        <w:rPr>
          <w:b/>
          <w:bCs/>
        </w:rPr>
        <w:t>Classification Report</w:t>
      </w:r>
    </w:p>
    <w:p w14:paraId="6100E589" w14:textId="77777777" w:rsidR="00AE4836" w:rsidRDefault="00AE4836" w:rsidP="00AE4836">
      <w:pPr>
        <w:spacing w:line="360" w:lineRule="auto"/>
        <w:rPr>
          <w:b/>
          <w:bCs/>
        </w:rPr>
      </w:pPr>
    </w:p>
    <w:p w14:paraId="308CE4C2" w14:textId="27C86C42" w:rsidR="00AE4836" w:rsidRDefault="00AE4836" w:rsidP="00AE4836">
      <w:pPr>
        <w:spacing w:line="360" w:lineRule="auto"/>
        <w:rPr>
          <w:b/>
          <w:bCs/>
        </w:rPr>
      </w:pPr>
      <w:r>
        <w:rPr>
          <w:b/>
          <w:bCs/>
          <w:noProof/>
        </w:rPr>
        <w:drawing>
          <wp:inline distT="0" distB="0" distL="0" distR="0" wp14:anchorId="2AF75730" wp14:editId="506ABE35">
            <wp:extent cx="2895600" cy="1588413"/>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24131" cy="1604064"/>
                    </a:xfrm>
                    <a:prstGeom prst="rect">
                      <a:avLst/>
                    </a:prstGeom>
                  </pic:spPr>
                </pic:pic>
              </a:graphicData>
            </a:graphic>
          </wp:inline>
        </w:drawing>
      </w:r>
      <w:r>
        <w:rPr>
          <w:b/>
          <w:bCs/>
        </w:rPr>
        <w:t xml:space="preserve">      </w:t>
      </w:r>
      <w:r>
        <w:rPr>
          <w:b/>
          <w:bCs/>
          <w:noProof/>
        </w:rPr>
        <w:drawing>
          <wp:inline distT="0" distB="0" distL="0" distR="0" wp14:anchorId="294AF0A3" wp14:editId="4D0E9DCE">
            <wp:extent cx="2591435" cy="1458848"/>
            <wp:effectExtent l="0" t="0" r="0" b="825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7875" cy="1484992"/>
                    </a:xfrm>
                    <a:prstGeom prst="rect">
                      <a:avLst/>
                    </a:prstGeom>
                  </pic:spPr>
                </pic:pic>
              </a:graphicData>
            </a:graphic>
          </wp:inline>
        </w:drawing>
      </w:r>
    </w:p>
    <w:p w14:paraId="21CF68EB" w14:textId="2CF8C847" w:rsidR="00AE4836" w:rsidRDefault="00AE4836" w:rsidP="00AE4836">
      <w:pPr>
        <w:spacing w:line="360" w:lineRule="auto"/>
        <w:rPr>
          <w:b/>
          <w:bCs/>
        </w:rPr>
      </w:pPr>
    </w:p>
    <w:p w14:paraId="17A07D51" w14:textId="77777777" w:rsidR="001C51CD" w:rsidRDefault="00AE4836" w:rsidP="00AE4836">
      <w:pPr>
        <w:spacing w:line="360" w:lineRule="auto"/>
        <w:rPr>
          <w:b/>
          <w:bCs/>
        </w:rPr>
      </w:pPr>
      <w:r>
        <w:rPr>
          <w:b/>
          <w:bCs/>
          <w:noProof/>
        </w:rPr>
        <w:drawing>
          <wp:inline distT="0" distB="0" distL="0" distR="0" wp14:anchorId="6EA43C63" wp14:editId="3AEA8397">
            <wp:extent cx="2616583" cy="1456267"/>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18827" cy="1513171"/>
                    </a:xfrm>
                    <a:prstGeom prst="rect">
                      <a:avLst/>
                    </a:prstGeom>
                  </pic:spPr>
                </pic:pic>
              </a:graphicData>
            </a:graphic>
          </wp:inline>
        </w:drawing>
      </w:r>
      <w:r>
        <w:rPr>
          <w:b/>
          <w:bCs/>
        </w:rPr>
        <w:t xml:space="preserve">       </w:t>
      </w:r>
      <w:r>
        <w:rPr>
          <w:b/>
          <w:bCs/>
          <w:noProof/>
        </w:rPr>
        <w:drawing>
          <wp:inline distT="0" distB="0" distL="0" distR="0" wp14:anchorId="6CDCB3C6" wp14:editId="07CEEBF7">
            <wp:extent cx="2762250" cy="153717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2793536" cy="1554581"/>
                    </a:xfrm>
                    <a:prstGeom prst="rect">
                      <a:avLst/>
                    </a:prstGeom>
                  </pic:spPr>
                </pic:pic>
              </a:graphicData>
            </a:graphic>
          </wp:inline>
        </w:drawing>
      </w:r>
    </w:p>
    <w:p w14:paraId="0AD97898" w14:textId="6C6BB08E" w:rsidR="001C51CD" w:rsidRDefault="001C51CD" w:rsidP="00AE4836">
      <w:pPr>
        <w:spacing w:line="360" w:lineRule="auto"/>
        <w:rPr>
          <w:b/>
          <w:bCs/>
        </w:rPr>
      </w:pPr>
      <w:r>
        <w:rPr>
          <w:b/>
          <w:bCs/>
          <w:noProof/>
        </w:rPr>
        <w:lastRenderedPageBreak/>
        <w:t xml:space="preserve">Pie Chart </w:t>
      </w:r>
    </w:p>
    <w:p w14:paraId="67936FB4" w14:textId="2BB305FD" w:rsidR="001C51CD" w:rsidRDefault="001C51CD" w:rsidP="00AE4836">
      <w:pPr>
        <w:spacing w:line="360" w:lineRule="auto"/>
        <w:rPr>
          <w:b/>
          <w:bCs/>
        </w:rPr>
      </w:pPr>
      <w:r>
        <w:rPr>
          <w:b/>
          <w:bCs/>
          <w:noProof/>
        </w:rPr>
        <w:drawing>
          <wp:inline distT="0" distB="0" distL="0" distR="0" wp14:anchorId="107E802B" wp14:editId="75FC7B7C">
            <wp:extent cx="2791271" cy="1724025"/>
            <wp:effectExtent l="0" t="0" r="9525" b="0"/>
            <wp:docPr id="27" name="Picture 2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4546" cy="1744577"/>
                    </a:xfrm>
                    <a:prstGeom prst="rect">
                      <a:avLst/>
                    </a:prstGeom>
                  </pic:spPr>
                </pic:pic>
              </a:graphicData>
            </a:graphic>
          </wp:inline>
        </w:drawing>
      </w:r>
      <w:r>
        <w:rPr>
          <w:b/>
          <w:bCs/>
        </w:rPr>
        <w:t xml:space="preserve">             </w:t>
      </w:r>
      <w:r>
        <w:rPr>
          <w:b/>
          <w:bCs/>
          <w:noProof/>
        </w:rPr>
        <w:drawing>
          <wp:inline distT="0" distB="0" distL="0" distR="0" wp14:anchorId="4696628A" wp14:editId="3E3998E9">
            <wp:extent cx="1872997" cy="1647825"/>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94067" cy="1666362"/>
                    </a:xfrm>
                    <a:prstGeom prst="rect">
                      <a:avLst/>
                    </a:prstGeom>
                  </pic:spPr>
                </pic:pic>
              </a:graphicData>
            </a:graphic>
          </wp:inline>
        </w:drawing>
      </w:r>
    </w:p>
    <w:p w14:paraId="099A2275" w14:textId="77777777" w:rsidR="00AE4836" w:rsidRPr="00AE4836" w:rsidRDefault="00AE4836" w:rsidP="00AE4836">
      <w:pPr>
        <w:spacing w:line="360" w:lineRule="auto"/>
        <w:rPr>
          <w:b/>
          <w:bCs/>
        </w:rPr>
      </w:pPr>
    </w:p>
    <w:p w14:paraId="7A1F9B7B" w14:textId="447DEF38" w:rsidR="00E34755" w:rsidRDefault="001C51CD" w:rsidP="00E34755">
      <w:pPr>
        <w:spacing w:line="360" w:lineRule="auto"/>
        <w:rPr>
          <w:b/>
          <w:sz w:val="32"/>
          <w:szCs w:val="32"/>
        </w:rPr>
      </w:pPr>
      <w:r>
        <w:rPr>
          <w:b/>
          <w:noProof/>
          <w:sz w:val="32"/>
          <w:szCs w:val="32"/>
        </w:rPr>
        <w:drawing>
          <wp:inline distT="0" distB="0" distL="0" distR="0" wp14:anchorId="1AE915DE" wp14:editId="023D9F00">
            <wp:extent cx="2656295" cy="1743075"/>
            <wp:effectExtent l="0" t="0" r="0" b="0"/>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73952" cy="1754661"/>
                    </a:xfrm>
                    <a:prstGeom prst="rect">
                      <a:avLst/>
                    </a:prstGeom>
                  </pic:spPr>
                </pic:pic>
              </a:graphicData>
            </a:graphic>
          </wp:inline>
        </w:drawing>
      </w:r>
      <w:r>
        <w:rPr>
          <w:b/>
          <w:sz w:val="32"/>
          <w:szCs w:val="32"/>
        </w:rPr>
        <w:t xml:space="preserve">      </w:t>
      </w:r>
      <w:r>
        <w:rPr>
          <w:b/>
          <w:noProof/>
          <w:sz w:val="32"/>
          <w:szCs w:val="32"/>
        </w:rPr>
        <w:drawing>
          <wp:inline distT="0" distB="0" distL="0" distR="0" wp14:anchorId="0424A72E" wp14:editId="4339F253">
            <wp:extent cx="2323957" cy="1952625"/>
            <wp:effectExtent l="0" t="0" r="635" b="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37732" cy="1964199"/>
                    </a:xfrm>
                    <a:prstGeom prst="rect">
                      <a:avLst/>
                    </a:prstGeom>
                  </pic:spPr>
                </pic:pic>
              </a:graphicData>
            </a:graphic>
          </wp:inline>
        </w:drawing>
      </w:r>
    </w:p>
    <w:p w14:paraId="55D85FB4" w14:textId="0DF97535" w:rsidR="00AE4836" w:rsidRDefault="00AE4836" w:rsidP="00E34755">
      <w:pPr>
        <w:spacing w:line="360" w:lineRule="auto"/>
        <w:rPr>
          <w:b/>
          <w:sz w:val="32"/>
          <w:szCs w:val="32"/>
        </w:rPr>
      </w:pPr>
    </w:p>
    <w:p w14:paraId="361231DE" w14:textId="3A14A16A" w:rsidR="001C51CD" w:rsidRDefault="001C51CD" w:rsidP="00E34755">
      <w:pPr>
        <w:spacing w:line="360" w:lineRule="auto"/>
        <w:rPr>
          <w:b/>
        </w:rPr>
      </w:pPr>
      <w:r w:rsidRPr="001C51CD">
        <w:rPr>
          <w:b/>
        </w:rPr>
        <w:t>Confusion matrix</w:t>
      </w:r>
    </w:p>
    <w:p w14:paraId="6C1AD69B" w14:textId="4E0F2BC0" w:rsidR="00AE4836" w:rsidRPr="001C51CD" w:rsidRDefault="001C51CD" w:rsidP="00E34755">
      <w:pPr>
        <w:spacing w:line="360" w:lineRule="auto"/>
        <w:rPr>
          <w:b/>
        </w:rPr>
      </w:pPr>
      <w:r>
        <w:rPr>
          <w:b/>
          <w:noProof/>
        </w:rPr>
        <w:drawing>
          <wp:inline distT="0" distB="0" distL="0" distR="0" wp14:anchorId="2D09D489" wp14:editId="4F15795C">
            <wp:extent cx="2065020" cy="1842770"/>
            <wp:effectExtent l="0" t="0" r="0" b="508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27409" cy="1898444"/>
                    </a:xfrm>
                    <a:prstGeom prst="rect">
                      <a:avLst/>
                    </a:prstGeom>
                  </pic:spPr>
                </pic:pic>
              </a:graphicData>
            </a:graphic>
          </wp:inline>
        </w:drawing>
      </w:r>
      <w:r>
        <w:rPr>
          <w:b/>
        </w:rPr>
        <w:t xml:space="preserve">                              </w:t>
      </w:r>
      <w:r>
        <w:rPr>
          <w:b/>
          <w:noProof/>
        </w:rPr>
        <w:drawing>
          <wp:inline distT="0" distB="0" distL="0" distR="0" wp14:anchorId="7B85A3DE" wp14:editId="58A4797A">
            <wp:extent cx="2105228" cy="1751965"/>
            <wp:effectExtent l="0" t="0" r="9525" b="63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76149" cy="1894205"/>
                    </a:xfrm>
                    <a:prstGeom prst="rect">
                      <a:avLst/>
                    </a:prstGeom>
                  </pic:spPr>
                </pic:pic>
              </a:graphicData>
            </a:graphic>
          </wp:inline>
        </w:drawing>
      </w:r>
    </w:p>
    <w:p w14:paraId="61B2928A" w14:textId="77777777" w:rsidR="00D2427B" w:rsidRDefault="001C51CD" w:rsidP="00D2427B">
      <w:pPr>
        <w:spacing w:line="360" w:lineRule="auto"/>
        <w:rPr>
          <w:b/>
          <w:sz w:val="32"/>
          <w:szCs w:val="32"/>
        </w:rPr>
      </w:pPr>
      <w:r>
        <w:rPr>
          <w:b/>
          <w:noProof/>
          <w:sz w:val="32"/>
          <w:szCs w:val="32"/>
        </w:rPr>
        <w:drawing>
          <wp:inline distT="0" distB="0" distL="0" distR="0" wp14:anchorId="12B17FFF" wp14:editId="4B2CCACA">
            <wp:extent cx="2042160" cy="1900863"/>
            <wp:effectExtent l="0" t="0" r="0" b="4445"/>
            <wp:docPr id="33" name="Picture 3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low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71897" cy="1928542"/>
                    </a:xfrm>
                    <a:prstGeom prst="rect">
                      <a:avLst/>
                    </a:prstGeom>
                  </pic:spPr>
                </pic:pic>
              </a:graphicData>
            </a:graphic>
          </wp:inline>
        </w:drawing>
      </w:r>
      <w:r>
        <w:rPr>
          <w:b/>
          <w:sz w:val="32"/>
          <w:szCs w:val="32"/>
        </w:rPr>
        <w:t xml:space="preserve">                      </w:t>
      </w:r>
      <w:r>
        <w:rPr>
          <w:b/>
          <w:noProof/>
          <w:sz w:val="32"/>
          <w:szCs w:val="32"/>
        </w:rPr>
        <w:drawing>
          <wp:inline distT="0" distB="0" distL="0" distR="0" wp14:anchorId="1DA90D13" wp14:editId="75EB14ED">
            <wp:extent cx="2247900" cy="1814830"/>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97344" cy="1854748"/>
                    </a:xfrm>
                    <a:prstGeom prst="rect">
                      <a:avLst/>
                    </a:prstGeom>
                  </pic:spPr>
                </pic:pic>
              </a:graphicData>
            </a:graphic>
          </wp:inline>
        </w:drawing>
      </w:r>
    </w:p>
    <w:p w14:paraId="3C01BBAF" w14:textId="2E71E031" w:rsidR="002A39EF" w:rsidRPr="00D2427B" w:rsidRDefault="00000000" w:rsidP="00D2427B">
      <w:pPr>
        <w:spacing w:line="360" w:lineRule="auto"/>
        <w:rPr>
          <w:b/>
          <w:sz w:val="32"/>
          <w:szCs w:val="32"/>
        </w:rPr>
      </w:pPr>
      <w:r>
        <w:rPr>
          <w:b/>
          <w:sz w:val="32"/>
          <w:szCs w:val="32"/>
        </w:rPr>
        <w:lastRenderedPageBreak/>
        <w:t>Chapter 5</w:t>
      </w:r>
    </w:p>
    <w:p w14:paraId="2989EA70" w14:textId="53B5C15E" w:rsidR="002A39EF" w:rsidRDefault="00000000">
      <w:pPr>
        <w:spacing w:line="480" w:lineRule="auto"/>
        <w:jc w:val="center"/>
        <w:rPr>
          <w:b/>
          <w:sz w:val="32"/>
          <w:szCs w:val="32"/>
        </w:rPr>
      </w:pPr>
      <w:r>
        <w:rPr>
          <w:b/>
          <w:sz w:val="32"/>
          <w:szCs w:val="32"/>
        </w:rPr>
        <w:t xml:space="preserve">Conclusion and Future Work </w:t>
      </w:r>
    </w:p>
    <w:p w14:paraId="12B72B04" w14:textId="77777777" w:rsidR="00A07B9D" w:rsidRDefault="00A07B9D" w:rsidP="00A07B9D">
      <w:pPr>
        <w:spacing w:line="360" w:lineRule="auto"/>
        <w:rPr>
          <w:color w:val="000000"/>
          <w:shd w:val="clear" w:color="auto" w:fill="FFFFFF"/>
        </w:rPr>
      </w:pPr>
      <w:r>
        <w:t xml:space="preserve">This work has proposed the use of acoustics to predict Gender of human beings using their voice input. The work has also </w:t>
      </w:r>
      <w:proofErr w:type="spellStart"/>
      <w:r>
        <w:t>analyzed</w:t>
      </w:r>
      <w:proofErr w:type="spellEnd"/>
      <w:r>
        <w:t xml:space="preserve"> the use of above-mentioned speech features with different Machine Learning models to provide the prediction with most accuracy.</w:t>
      </w:r>
    </w:p>
    <w:p w14:paraId="696FA00C" w14:textId="77777777" w:rsidR="00A07B9D" w:rsidRDefault="00A07B9D" w:rsidP="00EA7E78">
      <w:pPr>
        <w:spacing w:line="360" w:lineRule="auto"/>
        <w:rPr>
          <w:b/>
          <w:sz w:val="32"/>
          <w:szCs w:val="32"/>
        </w:rPr>
      </w:pPr>
    </w:p>
    <w:p w14:paraId="08ABB414" w14:textId="7A5BC8E5" w:rsidR="00A07B9D" w:rsidRDefault="00A51619" w:rsidP="00EA7E78">
      <w:pPr>
        <w:spacing w:line="360" w:lineRule="auto"/>
        <w:rPr>
          <w:color w:val="000000"/>
          <w:shd w:val="clear" w:color="auto" w:fill="FFFFFF"/>
        </w:rPr>
      </w:pPr>
      <w:r w:rsidRPr="000D69CB">
        <w:t>In this paper,</w:t>
      </w:r>
      <w:r w:rsidR="000D69CB" w:rsidRPr="000D69CB">
        <w:t xml:space="preserve"> </w:t>
      </w:r>
      <w:r w:rsidR="00D2427B" w:rsidRPr="000D69CB">
        <w:t>we</w:t>
      </w:r>
      <w:r w:rsidR="000D69CB" w:rsidRPr="000D69CB">
        <w:t xml:space="preserve"> can see that </w:t>
      </w:r>
      <w:r w:rsidR="000D69CB" w:rsidRPr="000D69CB">
        <w:rPr>
          <w:color w:val="000000"/>
          <w:shd w:val="clear" w:color="auto" w:fill="FFFFFF"/>
        </w:rPr>
        <w:t>based</w:t>
      </w:r>
      <w:r w:rsidR="000D69CB" w:rsidRPr="000D69CB">
        <w:rPr>
          <w:color w:val="000000"/>
          <w:shd w:val="clear" w:color="auto" w:fill="FFFFFF"/>
        </w:rPr>
        <w:t xml:space="preserve"> </w:t>
      </w:r>
      <w:r w:rsidR="000D69CB" w:rsidRPr="000D69CB">
        <w:rPr>
          <w:color w:val="000000"/>
          <w:shd w:val="clear" w:color="auto" w:fill="FFFFFF"/>
        </w:rPr>
        <w:t>on</w:t>
      </w:r>
      <w:r w:rsidR="000D69CB" w:rsidRPr="000D69CB">
        <w:rPr>
          <w:color w:val="000000"/>
          <w:shd w:val="clear" w:color="auto" w:fill="FFFFFF"/>
        </w:rPr>
        <w:t xml:space="preserve"> </w:t>
      </w:r>
      <w:r w:rsidR="000D69CB" w:rsidRPr="000D69CB">
        <w:rPr>
          <w:color w:val="000000"/>
          <w:shd w:val="clear" w:color="auto" w:fill="FFFFFF"/>
        </w:rPr>
        <w:t>precision, F</w:t>
      </w:r>
      <w:r w:rsidR="000D69CB" w:rsidRPr="000D69CB">
        <w:rPr>
          <w:color w:val="000000"/>
          <w:shd w:val="clear" w:color="auto" w:fill="FFFFFF"/>
        </w:rPr>
        <w:t>-</w:t>
      </w:r>
      <w:r w:rsidR="000D69CB" w:rsidRPr="000D69CB">
        <w:rPr>
          <w:color w:val="000000"/>
          <w:shd w:val="clear" w:color="auto" w:fill="FFFFFF"/>
        </w:rPr>
        <w:t>score</w:t>
      </w:r>
      <w:r w:rsidR="000D69CB" w:rsidRPr="000D69CB">
        <w:rPr>
          <w:color w:val="000000"/>
          <w:shd w:val="clear" w:color="auto" w:fill="FFFFFF"/>
        </w:rPr>
        <w:t>,</w:t>
      </w:r>
      <w:r w:rsidR="000D69CB" w:rsidRPr="000D69CB">
        <w:rPr>
          <w:color w:val="000000"/>
          <w:shd w:val="clear" w:color="auto" w:fill="FFFFFF"/>
        </w:rPr>
        <w:t xml:space="preserve"> recall</w:t>
      </w:r>
      <w:r w:rsidR="000D69CB" w:rsidRPr="000D69CB">
        <w:rPr>
          <w:color w:val="000000"/>
          <w:shd w:val="clear" w:color="auto" w:fill="FFFFFF"/>
        </w:rPr>
        <w:t xml:space="preserve"> </w:t>
      </w:r>
      <w:proofErr w:type="gramStart"/>
      <w:r w:rsidR="000D69CB" w:rsidRPr="000D69CB">
        <w:rPr>
          <w:color w:val="000000"/>
          <w:shd w:val="clear" w:color="auto" w:fill="FFFFFF"/>
        </w:rPr>
        <w:t xml:space="preserve">values </w:t>
      </w:r>
      <w:r w:rsidR="000D69CB" w:rsidRPr="000D69CB">
        <w:rPr>
          <w:color w:val="000000"/>
          <w:shd w:val="clear" w:color="auto" w:fill="FFFFFF"/>
        </w:rPr>
        <w:t>,</w:t>
      </w:r>
      <w:r w:rsidR="000D69CB" w:rsidRPr="000D69CB">
        <w:rPr>
          <w:color w:val="000000"/>
          <w:shd w:val="clear" w:color="auto" w:fill="FFFFFF"/>
        </w:rPr>
        <w:t>pie</w:t>
      </w:r>
      <w:proofErr w:type="gramEnd"/>
      <w:r w:rsidR="000D69CB" w:rsidRPr="000D69CB">
        <w:rPr>
          <w:color w:val="000000"/>
          <w:shd w:val="clear" w:color="auto" w:fill="FFFFFF"/>
        </w:rPr>
        <w:t xml:space="preserve"> chart</w:t>
      </w:r>
      <w:r w:rsidR="000D69CB" w:rsidRPr="000D69CB">
        <w:rPr>
          <w:color w:val="000000"/>
          <w:shd w:val="clear" w:color="auto" w:fill="FFFFFF"/>
        </w:rPr>
        <w:t>,</w:t>
      </w:r>
      <w:r w:rsidR="000D69CB" w:rsidRPr="000D69CB">
        <w:rPr>
          <w:color w:val="000000"/>
          <w:shd w:val="clear" w:color="auto" w:fill="FFFFFF"/>
        </w:rPr>
        <w:t xml:space="preserve"> accuracy score</w:t>
      </w:r>
      <w:r w:rsidR="000D69CB" w:rsidRPr="000D69CB">
        <w:rPr>
          <w:color w:val="000000"/>
          <w:shd w:val="clear" w:color="auto" w:fill="FFFFFF"/>
        </w:rPr>
        <w:t xml:space="preserve"> </w:t>
      </w:r>
      <w:r w:rsidR="000D69CB" w:rsidRPr="000D69CB">
        <w:rPr>
          <w:color w:val="000000"/>
          <w:shd w:val="clear" w:color="auto" w:fill="FFFFFF"/>
        </w:rPr>
        <w:t>and</w:t>
      </w:r>
      <w:r w:rsidR="000D69CB" w:rsidRPr="000D69CB">
        <w:rPr>
          <w:color w:val="000000"/>
          <w:shd w:val="clear" w:color="auto" w:fill="FFFFFF"/>
        </w:rPr>
        <w:t xml:space="preserve"> </w:t>
      </w:r>
      <w:r w:rsidR="000D69CB" w:rsidRPr="000D69CB">
        <w:rPr>
          <w:color w:val="000000"/>
          <w:shd w:val="clear" w:color="auto" w:fill="FFFFFF"/>
        </w:rPr>
        <w:t>confusion matrix we</w:t>
      </w:r>
      <w:r w:rsidR="000D69CB" w:rsidRPr="000D69CB">
        <w:rPr>
          <w:color w:val="000000"/>
          <w:shd w:val="clear" w:color="auto" w:fill="FFFFFF"/>
        </w:rPr>
        <w:t xml:space="preserve"> </w:t>
      </w:r>
      <w:r w:rsidR="000D69CB" w:rsidRPr="000D69CB">
        <w:rPr>
          <w:color w:val="000000"/>
          <w:shd w:val="clear" w:color="auto" w:fill="FFFFFF"/>
        </w:rPr>
        <w:t>can</w:t>
      </w:r>
      <w:r w:rsidR="000D69CB" w:rsidRPr="000D69CB">
        <w:rPr>
          <w:color w:val="000000"/>
          <w:shd w:val="clear" w:color="auto" w:fill="FFFFFF"/>
        </w:rPr>
        <w:t xml:space="preserve"> </w:t>
      </w:r>
      <w:r w:rsidR="000D69CB" w:rsidRPr="000D69CB">
        <w:rPr>
          <w:color w:val="000000"/>
          <w:shd w:val="clear" w:color="auto" w:fill="FFFFFF"/>
        </w:rPr>
        <w:t>say</w:t>
      </w:r>
      <w:r w:rsidR="000D69CB" w:rsidRPr="000D69CB">
        <w:rPr>
          <w:color w:val="000000"/>
          <w:shd w:val="clear" w:color="auto" w:fill="FFFFFF"/>
        </w:rPr>
        <w:t xml:space="preserve"> </w:t>
      </w:r>
      <w:r w:rsidR="000D69CB" w:rsidRPr="000D69CB">
        <w:rPr>
          <w:color w:val="000000"/>
          <w:shd w:val="clear" w:color="auto" w:fill="FFFFFF"/>
        </w:rPr>
        <w:t>that</w:t>
      </w:r>
      <w:r w:rsidR="000D69CB" w:rsidRPr="000D69CB">
        <w:rPr>
          <w:color w:val="000000"/>
          <w:shd w:val="clear" w:color="auto" w:fill="FFFFFF"/>
        </w:rPr>
        <w:t xml:space="preserve"> </w:t>
      </w:r>
      <w:r w:rsidR="000D69CB" w:rsidRPr="000D69CB">
        <w:rPr>
          <w:color w:val="000000"/>
          <w:shd w:val="clear" w:color="auto" w:fill="FFFFFF"/>
        </w:rPr>
        <w:t>among</w:t>
      </w:r>
      <w:r w:rsidR="000D69CB" w:rsidRPr="000D69CB">
        <w:rPr>
          <w:color w:val="000000"/>
          <w:shd w:val="clear" w:color="auto" w:fill="FFFFFF"/>
        </w:rPr>
        <w:t xml:space="preserve"> </w:t>
      </w:r>
      <w:r w:rsidR="000D69CB" w:rsidRPr="000D69CB">
        <w:rPr>
          <w:color w:val="000000"/>
          <w:shd w:val="clear" w:color="auto" w:fill="FFFFFF"/>
        </w:rPr>
        <w:t>all</w:t>
      </w:r>
      <w:r w:rsidR="000D69CB" w:rsidRPr="000D69CB">
        <w:rPr>
          <w:color w:val="000000"/>
          <w:shd w:val="clear" w:color="auto" w:fill="FFFFFF"/>
        </w:rPr>
        <w:t xml:space="preserve"> </w:t>
      </w:r>
      <w:r w:rsidR="000D69CB" w:rsidRPr="000D69CB">
        <w:rPr>
          <w:color w:val="000000"/>
          <w:shd w:val="clear" w:color="auto" w:fill="FFFFFF"/>
        </w:rPr>
        <w:t>the</w:t>
      </w:r>
      <w:r w:rsidR="000D69CB" w:rsidRPr="000D69CB">
        <w:rPr>
          <w:color w:val="000000"/>
          <w:shd w:val="clear" w:color="auto" w:fill="FFFFFF"/>
        </w:rPr>
        <w:t xml:space="preserve"> </w:t>
      </w:r>
      <w:r w:rsidR="000D69CB" w:rsidRPr="000D69CB">
        <w:rPr>
          <w:color w:val="000000"/>
          <w:shd w:val="clear" w:color="auto" w:fill="FFFFFF"/>
        </w:rPr>
        <w:t>above</w:t>
      </w:r>
      <w:r w:rsidR="000D69CB" w:rsidRPr="000D69CB">
        <w:rPr>
          <w:color w:val="000000"/>
          <w:shd w:val="clear" w:color="auto" w:fill="FFFFFF"/>
        </w:rPr>
        <w:t xml:space="preserve"> </w:t>
      </w:r>
      <w:r w:rsidR="000D69CB" w:rsidRPr="000D69CB">
        <w:rPr>
          <w:color w:val="000000"/>
          <w:shd w:val="clear" w:color="auto" w:fill="FFFFFF"/>
        </w:rPr>
        <w:t xml:space="preserve">algorithms </w:t>
      </w:r>
      <w:r w:rsidR="000D69CB" w:rsidRPr="000D69CB">
        <w:rPr>
          <w:color w:val="000000"/>
          <w:shd w:val="clear" w:color="auto" w:fill="FFFFFF"/>
        </w:rPr>
        <w:t xml:space="preserve"> RANDOM FOREST CLASSIFICATION </w:t>
      </w:r>
      <w:r w:rsidR="000D69CB" w:rsidRPr="000D69CB">
        <w:rPr>
          <w:color w:val="000000"/>
          <w:shd w:val="clear" w:color="auto" w:fill="FFFFFF"/>
        </w:rPr>
        <w:t>is best suited for this problem</w:t>
      </w:r>
      <w:r w:rsidR="00A07B9D">
        <w:rPr>
          <w:color w:val="000000"/>
          <w:shd w:val="clear" w:color="auto" w:fill="FFFFFF"/>
        </w:rPr>
        <w:t xml:space="preserve"> with 98% accuracy</w:t>
      </w:r>
      <w:r w:rsidR="000D69CB" w:rsidRPr="000D69CB">
        <w:rPr>
          <w:color w:val="000000"/>
          <w:shd w:val="clear" w:color="auto" w:fill="FFFFFF"/>
        </w:rPr>
        <w:t>.</w:t>
      </w:r>
      <w:r w:rsidR="000D69CB" w:rsidRPr="000D69CB">
        <w:rPr>
          <w:color w:val="000000"/>
          <w:shd w:val="clear" w:color="auto" w:fill="FFFFFF"/>
        </w:rPr>
        <w:t xml:space="preserve"> Support vector Machine is lest suitable based on same analysis.</w:t>
      </w:r>
    </w:p>
    <w:p w14:paraId="47B353F4" w14:textId="77777777" w:rsidR="007A1110" w:rsidRDefault="007A1110" w:rsidP="007A1110">
      <w:pPr>
        <w:spacing w:line="360" w:lineRule="auto"/>
        <w:rPr>
          <w:color w:val="000000"/>
          <w:shd w:val="clear" w:color="auto" w:fill="FFFFFF"/>
        </w:rPr>
      </w:pPr>
    </w:p>
    <w:p w14:paraId="7F12406C" w14:textId="45A8A376" w:rsidR="007A1110" w:rsidRDefault="007A1110" w:rsidP="00316C0A">
      <w:pPr>
        <w:spacing w:line="360" w:lineRule="auto"/>
        <w:rPr>
          <w:color w:val="000000"/>
          <w:shd w:val="clear" w:color="auto" w:fill="FFFFFF"/>
        </w:rPr>
      </w:pPr>
      <w:r w:rsidRPr="00A07B9D">
        <w:rPr>
          <w:color w:val="000000"/>
          <w:shd w:val="clear" w:color="auto" w:fill="FFFFFF"/>
        </w:rPr>
        <w:t xml:space="preserve">Recognizing the gender of human voice has been </w:t>
      </w:r>
      <w:proofErr w:type="spellStart"/>
      <w:proofErr w:type="gramStart"/>
      <w:r w:rsidRPr="00A07B9D">
        <w:rPr>
          <w:color w:val="000000"/>
          <w:shd w:val="clear" w:color="auto" w:fill="FFFFFF"/>
        </w:rPr>
        <w:t>con</w:t>
      </w:r>
      <w:r>
        <w:rPr>
          <w:color w:val="000000"/>
          <w:shd w:val="clear" w:color="auto" w:fill="FFFFFF"/>
        </w:rPr>
        <w:t>.</w:t>
      </w:r>
      <w:r w:rsidRPr="00A07B9D">
        <w:rPr>
          <w:color w:val="000000"/>
          <w:shd w:val="clear" w:color="auto" w:fill="FFFFFF"/>
        </w:rPr>
        <w:t>sidered</w:t>
      </w:r>
      <w:proofErr w:type="spellEnd"/>
      <w:proofErr w:type="gramEnd"/>
      <w:r w:rsidRPr="00A07B9D">
        <w:rPr>
          <w:color w:val="000000"/>
          <w:shd w:val="clear" w:color="auto" w:fill="FFFFFF"/>
        </w:rPr>
        <w:t xml:space="preserve"> one of the challenging tasks because of its importance in various applications</w:t>
      </w:r>
    </w:p>
    <w:p w14:paraId="2399F9A4" w14:textId="2521C875" w:rsidR="00A07B9D" w:rsidRDefault="00A07B9D" w:rsidP="00316C0A">
      <w:pPr>
        <w:spacing w:line="360" w:lineRule="auto"/>
        <w:rPr>
          <w:color w:val="000000"/>
          <w:shd w:val="clear" w:color="auto" w:fill="FFFFFF"/>
        </w:rPr>
      </w:pPr>
      <w:r w:rsidRPr="00A07B9D">
        <w:rPr>
          <w:color w:val="000000"/>
          <w:shd w:val="clear" w:color="auto" w:fill="FFFFFF"/>
        </w:rPr>
        <w:t>In the future work, more experiments are being conducted to use many feature categories, ML techniques, and other natural feature selection techniques. Furthermore, the proposed techniques are being examined on different datasets</w:t>
      </w:r>
      <w:r w:rsidR="007A1110">
        <w:rPr>
          <w:color w:val="000000"/>
          <w:shd w:val="clear" w:color="auto" w:fill="FFFFFF"/>
        </w:rPr>
        <w:t xml:space="preserve">. Different methods and techniques are being developed to improve these algorithms to use in various </w:t>
      </w:r>
      <w:proofErr w:type="gramStart"/>
      <w:r w:rsidR="007A1110">
        <w:rPr>
          <w:color w:val="000000"/>
          <w:shd w:val="clear" w:color="auto" w:fill="FFFFFF"/>
        </w:rPr>
        <w:t>applications .</w:t>
      </w:r>
      <w:proofErr w:type="gramEnd"/>
    </w:p>
    <w:p w14:paraId="4EE7138D" w14:textId="77777777" w:rsidR="00A07B9D" w:rsidRDefault="00A07B9D" w:rsidP="000D69CB">
      <w:pPr>
        <w:spacing w:line="360" w:lineRule="auto"/>
        <w:rPr>
          <w:color w:val="000000"/>
          <w:shd w:val="clear" w:color="auto" w:fill="FFFFFF"/>
        </w:rPr>
      </w:pPr>
    </w:p>
    <w:p w14:paraId="521D166B" w14:textId="25354BDA" w:rsidR="00215705" w:rsidRPr="000D69CB" w:rsidRDefault="000D69CB" w:rsidP="000D69CB">
      <w:pPr>
        <w:spacing w:line="360" w:lineRule="auto"/>
      </w:pPr>
      <w:r w:rsidRPr="000D69CB">
        <w:rPr>
          <w:color w:val="000000"/>
        </w:rPr>
        <w:br/>
      </w:r>
    </w:p>
    <w:p w14:paraId="5A37E2CB" w14:textId="17CA5AEC" w:rsidR="00215705" w:rsidRDefault="00215705">
      <w:pPr>
        <w:spacing w:line="360" w:lineRule="auto"/>
        <w:jc w:val="both"/>
      </w:pPr>
    </w:p>
    <w:p w14:paraId="5A8007E7" w14:textId="77777777" w:rsidR="007A359B" w:rsidRDefault="007A359B">
      <w:pPr>
        <w:spacing w:line="360" w:lineRule="auto"/>
        <w:jc w:val="both"/>
      </w:pPr>
    </w:p>
    <w:p w14:paraId="04AD184A" w14:textId="77777777" w:rsidR="007A359B" w:rsidRDefault="007A359B">
      <w:pPr>
        <w:spacing w:line="360" w:lineRule="auto"/>
        <w:jc w:val="both"/>
      </w:pPr>
    </w:p>
    <w:p w14:paraId="01E1B94C" w14:textId="77777777" w:rsidR="007A359B" w:rsidRDefault="007A359B">
      <w:pPr>
        <w:spacing w:line="360" w:lineRule="auto"/>
        <w:jc w:val="both"/>
      </w:pPr>
    </w:p>
    <w:p w14:paraId="3B42B5BF" w14:textId="77777777" w:rsidR="007A359B" w:rsidRDefault="007A359B">
      <w:pPr>
        <w:spacing w:line="360" w:lineRule="auto"/>
        <w:jc w:val="both"/>
      </w:pPr>
    </w:p>
    <w:p w14:paraId="5E0A5716" w14:textId="77777777" w:rsidR="002A39EF" w:rsidRDefault="002A39EF">
      <w:pPr>
        <w:spacing w:line="480" w:lineRule="auto"/>
        <w:jc w:val="center"/>
        <w:rPr>
          <w:b/>
          <w:sz w:val="32"/>
          <w:szCs w:val="32"/>
        </w:rPr>
      </w:pPr>
    </w:p>
    <w:p w14:paraId="4DBBD6C9" w14:textId="77777777" w:rsidR="002A39EF" w:rsidRDefault="002A39EF">
      <w:pPr>
        <w:spacing w:line="480" w:lineRule="auto"/>
        <w:jc w:val="center"/>
        <w:rPr>
          <w:b/>
          <w:sz w:val="32"/>
          <w:szCs w:val="32"/>
        </w:rPr>
      </w:pPr>
    </w:p>
    <w:p w14:paraId="3A2BB729" w14:textId="77777777" w:rsidR="002A39EF" w:rsidRDefault="002A39EF">
      <w:pPr>
        <w:spacing w:line="480" w:lineRule="auto"/>
        <w:jc w:val="center"/>
        <w:rPr>
          <w:b/>
          <w:sz w:val="32"/>
          <w:szCs w:val="32"/>
        </w:rPr>
      </w:pPr>
    </w:p>
    <w:p w14:paraId="2FFE9C39" w14:textId="77777777" w:rsidR="00316C0A" w:rsidRDefault="00316C0A">
      <w:pPr>
        <w:spacing w:line="480" w:lineRule="auto"/>
        <w:jc w:val="both"/>
        <w:rPr>
          <w:b/>
          <w:sz w:val="32"/>
          <w:szCs w:val="32"/>
        </w:rPr>
      </w:pPr>
    </w:p>
    <w:p w14:paraId="3876BB4B" w14:textId="328EEBF3" w:rsidR="002A39EF" w:rsidRDefault="00000000">
      <w:pPr>
        <w:spacing w:line="480" w:lineRule="auto"/>
        <w:jc w:val="both"/>
        <w:rPr>
          <w:b/>
          <w:sz w:val="28"/>
          <w:szCs w:val="28"/>
        </w:rPr>
      </w:pPr>
      <w:r>
        <w:rPr>
          <w:b/>
          <w:sz w:val="28"/>
          <w:szCs w:val="28"/>
        </w:rPr>
        <w:lastRenderedPageBreak/>
        <w:t>References</w:t>
      </w:r>
    </w:p>
    <w:p w14:paraId="2CE027B9" w14:textId="6357B454" w:rsidR="00B1133C" w:rsidRPr="00054257" w:rsidRDefault="00B1133C" w:rsidP="00304FC0">
      <w:pPr>
        <w:spacing w:line="276" w:lineRule="auto"/>
        <w:ind w:left="360" w:hanging="360"/>
      </w:pPr>
      <w:r w:rsidRPr="00054257">
        <w:t xml:space="preserve">[1] </w:t>
      </w:r>
      <w:r w:rsidR="00FC4A87" w:rsidRPr="00054257">
        <w:t>International Journal of Innovative Science and Research Technology ISSN No: - 2456- 2165</w:t>
      </w:r>
    </w:p>
    <w:p w14:paraId="5FB08D0A" w14:textId="77777777" w:rsidR="00FC4A87" w:rsidRPr="00054257" w:rsidRDefault="00FC4A87" w:rsidP="00304FC0">
      <w:pPr>
        <w:spacing w:line="276" w:lineRule="auto"/>
        <w:ind w:left="360" w:hanging="360"/>
      </w:pPr>
    </w:p>
    <w:p w14:paraId="1DD9C3D8" w14:textId="1DBB3490" w:rsidR="00FC4A87" w:rsidRPr="00054257" w:rsidRDefault="00B1133C" w:rsidP="00304FC0">
      <w:pPr>
        <w:spacing w:line="276" w:lineRule="auto"/>
        <w:ind w:left="360" w:hanging="360"/>
        <w:rPr>
          <w:rStyle w:val="articleheadermetadoilink"/>
          <w:color w:val="000000"/>
          <w:shd w:val="clear" w:color="auto" w:fill="FFFFFF"/>
        </w:rPr>
      </w:pPr>
      <w:r w:rsidRPr="00054257">
        <w:t>[</w:t>
      </w:r>
      <w:r w:rsidR="00FC4A87" w:rsidRPr="00054257">
        <w:t>2</w:t>
      </w:r>
      <w:r w:rsidR="0050431B" w:rsidRPr="00054257">
        <w:t>]</w:t>
      </w:r>
      <w:r w:rsidR="00FC4A87" w:rsidRPr="00054257">
        <w:rPr>
          <w:color w:val="000000"/>
          <w:shd w:val="clear" w:color="auto" w:fill="FFFFFF"/>
        </w:rPr>
        <w:t xml:space="preserve"> </w:t>
      </w:r>
      <w:r w:rsidR="00FC4A87" w:rsidRPr="00054257">
        <w:rPr>
          <w:color w:val="000000"/>
          <w:shd w:val="clear" w:color="auto" w:fill="FFFFFF"/>
        </w:rPr>
        <w:t>M. Grimaldi and F. Cummins, “Speaker identification using instantaneous frequencies,” </w:t>
      </w:r>
      <w:r w:rsidR="00FC4A87" w:rsidRPr="00054257">
        <w:rPr>
          <w:i/>
          <w:iCs/>
          <w:color w:val="000000"/>
          <w:shd w:val="clear" w:color="auto" w:fill="FFFFFF"/>
        </w:rPr>
        <w:t>IEEE Transactions on Audio, Speech, and Language Processing</w:t>
      </w:r>
      <w:r w:rsidR="00FC4A87" w:rsidRPr="00054257">
        <w:rPr>
          <w:color w:val="000000"/>
          <w:shd w:val="clear" w:color="auto" w:fill="FFFFFF"/>
        </w:rPr>
        <w:t>, vol. 16, no. 6, pp. 1097–1111, 2008.</w:t>
      </w:r>
    </w:p>
    <w:p w14:paraId="3E56F137" w14:textId="77777777" w:rsidR="00FC4A87" w:rsidRPr="00054257" w:rsidRDefault="00FC4A87" w:rsidP="00304FC0">
      <w:pPr>
        <w:spacing w:line="276" w:lineRule="auto"/>
        <w:ind w:left="360" w:hanging="360"/>
      </w:pPr>
    </w:p>
    <w:p w14:paraId="44A34671" w14:textId="3F802F0B" w:rsidR="00B1133C" w:rsidRPr="00054257" w:rsidRDefault="00B1133C" w:rsidP="00304FC0">
      <w:pPr>
        <w:spacing w:line="276" w:lineRule="auto"/>
        <w:ind w:left="360" w:hanging="360"/>
      </w:pPr>
      <w:r w:rsidRPr="00054257">
        <w:t xml:space="preserve">[3] </w:t>
      </w:r>
      <w:r w:rsidR="00FC4A87" w:rsidRPr="00054257">
        <w:rPr>
          <w:color w:val="000000"/>
          <w:shd w:val="clear" w:color="auto" w:fill="FFFFFF"/>
        </w:rPr>
        <w:t xml:space="preserve">R. </w:t>
      </w:r>
      <w:proofErr w:type="spellStart"/>
      <w:r w:rsidR="00FC4A87" w:rsidRPr="00054257">
        <w:rPr>
          <w:color w:val="000000"/>
          <w:shd w:val="clear" w:color="auto" w:fill="FFFFFF"/>
        </w:rPr>
        <w:t>Djemili</w:t>
      </w:r>
      <w:proofErr w:type="spellEnd"/>
      <w:r w:rsidR="00FC4A87" w:rsidRPr="00054257">
        <w:rPr>
          <w:color w:val="000000"/>
          <w:shd w:val="clear" w:color="auto" w:fill="FFFFFF"/>
        </w:rPr>
        <w:t xml:space="preserve">, H. </w:t>
      </w:r>
      <w:proofErr w:type="spellStart"/>
      <w:r w:rsidR="00FC4A87" w:rsidRPr="00054257">
        <w:rPr>
          <w:color w:val="000000"/>
          <w:shd w:val="clear" w:color="auto" w:fill="FFFFFF"/>
        </w:rPr>
        <w:t>Bourouba</w:t>
      </w:r>
      <w:proofErr w:type="spellEnd"/>
      <w:r w:rsidR="00FC4A87" w:rsidRPr="00054257">
        <w:rPr>
          <w:color w:val="000000"/>
          <w:shd w:val="clear" w:color="auto" w:fill="FFFFFF"/>
        </w:rPr>
        <w:t xml:space="preserve">, and M. C. A. </w:t>
      </w:r>
      <w:proofErr w:type="spellStart"/>
      <w:r w:rsidR="00FC4A87" w:rsidRPr="00054257">
        <w:rPr>
          <w:color w:val="000000"/>
          <w:shd w:val="clear" w:color="auto" w:fill="FFFFFF"/>
        </w:rPr>
        <w:t>Korba</w:t>
      </w:r>
      <w:proofErr w:type="spellEnd"/>
      <w:r w:rsidR="00FC4A87" w:rsidRPr="00054257">
        <w:rPr>
          <w:color w:val="000000"/>
          <w:shd w:val="clear" w:color="auto" w:fill="FFFFFF"/>
        </w:rPr>
        <w:t xml:space="preserve">, “A speech </w:t>
      </w:r>
      <w:proofErr w:type="gramStart"/>
      <w:r w:rsidR="00FC4A87" w:rsidRPr="00054257">
        <w:rPr>
          <w:color w:val="000000"/>
          <w:shd w:val="clear" w:color="auto" w:fill="FFFFFF"/>
        </w:rPr>
        <w:t>signal based</w:t>
      </w:r>
      <w:proofErr w:type="gramEnd"/>
      <w:r w:rsidR="00FC4A87" w:rsidRPr="00054257">
        <w:rPr>
          <w:color w:val="000000"/>
          <w:shd w:val="clear" w:color="auto" w:fill="FFFFFF"/>
        </w:rPr>
        <w:t xml:space="preserve"> gender identification system using four classifiers,” in </w:t>
      </w:r>
      <w:r w:rsidR="00FC4A87" w:rsidRPr="00054257">
        <w:rPr>
          <w:i/>
          <w:iCs/>
          <w:color w:val="000000"/>
          <w:shd w:val="clear" w:color="auto" w:fill="FFFFFF"/>
        </w:rPr>
        <w:t>Proceedings of the 2012 International Conference on Multimedia Computing and Systems</w:t>
      </w:r>
      <w:r w:rsidR="00FC4A87" w:rsidRPr="00054257">
        <w:rPr>
          <w:color w:val="000000"/>
          <w:shd w:val="clear" w:color="auto" w:fill="FFFFFF"/>
        </w:rPr>
        <w:t>, pp. 184–187, Tangiers, Morocco, May 2012.</w:t>
      </w:r>
    </w:p>
    <w:p w14:paraId="0292B36F" w14:textId="33998473" w:rsidR="00FC4A87" w:rsidRPr="00054257" w:rsidRDefault="00FC4A87" w:rsidP="00304FC0">
      <w:pPr>
        <w:spacing w:line="276" w:lineRule="auto"/>
        <w:ind w:left="360" w:hanging="360"/>
      </w:pPr>
    </w:p>
    <w:p w14:paraId="053DCBB3" w14:textId="237B063F" w:rsidR="002A39EF" w:rsidRPr="00054257" w:rsidRDefault="00B1133C" w:rsidP="00304FC0">
      <w:pPr>
        <w:spacing w:line="276" w:lineRule="auto"/>
        <w:ind w:left="360" w:hanging="360"/>
      </w:pPr>
      <w:r w:rsidRPr="00054257">
        <w:t>[4</w:t>
      </w:r>
      <w:proofErr w:type="gramStart"/>
      <w:r w:rsidRPr="00054257">
        <w:t>]</w:t>
      </w:r>
      <w:r w:rsidR="005D5D38" w:rsidRPr="00054257">
        <w:t xml:space="preserve"> </w:t>
      </w:r>
      <w:r w:rsidR="0023784F" w:rsidRPr="00054257">
        <w:t xml:space="preserve"> </w:t>
      </w:r>
      <w:r w:rsidR="0023784F" w:rsidRPr="00054257">
        <w:rPr>
          <w:color w:val="323232"/>
          <w:shd w:val="clear" w:color="auto" w:fill="FFFFFF"/>
        </w:rPr>
        <w:t>Eliathamby</w:t>
      </w:r>
      <w:proofErr w:type="gramEnd"/>
      <w:r w:rsidR="0023784F" w:rsidRPr="00054257">
        <w:rPr>
          <w:color w:val="323232"/>
          <w:shd w:val="clear" w:color="auto" w:fill="FFFFFF"/>
        </w:rPr>
        <w:t xml:space="preserve"> </w:t>
      </w:r>
      <w:proofErr w:type="spellStart"/>
      <w:r w:rsidR="0023784F" w:rsidRPr="00054257">
        <w:rPr>
          <w:color w:val="323232"/>
          <w:shd w:val="clear" w:color="auto" w:fill="FFFFFF"/>
        </w:rPr>
        <w:t>Ambikairajah</w:t>
      </w:r>
      <w:proofErr w:type="spellEnd"/>
      <w:r w:rsidR="0023784F" w:rsidRPr="00054257">
        <w:rPr>
          <w:color w:val="323232"/>
          <w:shd w:val="clear" w:color="auto" w:fill="FFFFFF"/>
        </w:rPr>
        <w:t xml:space="preserve">. Speaker verification - the present and future of </w:t>
      </w:r>
      <w:proofErr w:type="gramStart"/>
      <w:r w:rsidR="0023784F" w:rsidRPr="00054257">
        <w:rPr>
          <w:color w:val="323232"/>
          <w:shd w:val="clear" w:color="auto" w:fill="FFFFFF"/>
        </w:rPr>
        <w:t>voiceprint based</w:t>
      </w:r>
      <w:proofErr w:type="gramEnd"/>
      <w:r w:rsidR="0023784F" w:rsidRPr="00054257">
        <w:rPr>
          <w:color w:val="323232"/>
          <w:shd w:val="clear" w:color="auto" w:fill="FFFFFF"/>
        </w:rPr>
        <w:t xml:space="preserve"> security. http://www.apsipa.org/doc/APSIPA, 21.10.2013. last accessed on 10.04.2022.</w:t>
      </w:r>
    </w:p>
    <w:p w14:paraId="17C94D2D" w14:textId="77777777" w:rsidR="00304FC0" w:rsidRPr="00054257" w:rsidRDefault="00304FC0" w:rsidP="00304FC0">
      <w:pPr>
        <w:spacing w:line="276" w:lineRule="auto"/>
      </w:pPr>
    </w:p>
    <w:p w14:paraId="17F9C4D4" w14:textId="2231F63D" w:rsidR="002A39EF" w:rsidRPr="00054257" w:rsidRDefault="00684BEA" w:rsidP="00304FC0">
      <w:pPr>
        <w:spacing w:line="276" w:lineRule="auto"/>
        <w:rPr>
          <w:bCs/>
        </w:rPr>
      </w:pPr>
      <w:r w:rsidRPr="00054257">
        <w:rPr>
          <w:bCs/>
        </w:rPr>
        <w:t xml:space="preserve">[5] </w:t>
      </w:r>
      <w:r w:rsidRPr="00054257">
        <w:rPr>
          <w:bCs/>
        </w:rPr>
        <w:t>Gender Recognition by Voice using an Improved</w:t>
      </w:r>
      <w:r w:rsidR="00D2427B" w:rsidRPr="00054257">
        <w:rPr>
          <w:bCs/>
        </w:rPr>
        <w:t xml:space="preserve"> </w:t>
      </w:r>
      <w:r w:rsidRPr="00054257">
        <w:rPr>
          <w:bCs/>
        </w:rPr>
        <w:t>Self-</w:t>
      </w:r>
      <w:proofErr w:type="spellStart"/>
      <w:r w:rsidRPr="00054257">
        <w:rPr>
          <w:bCs/>
        </w:rPr>
        <w:t>Labeled</w:t>
      </w:r>
      <w:proofErr w:type="spellEnd"/>
      <w:r w:rsidRPr="00054257">
        <w:rPr>
          <w:bCs/>
        </w:rPr>
        <w:t xml:space="preserve"> Algorithm</w:t>
      </w:r>
      <w:r w:rsidRPr="00054257">
        <w:rPr>
          <w:bCs/>
        </w:rPr>
        <w:t xml:space="preserve"> </w:t>
      </w:r>
      <w:proofErr w:type="spellStart"/>
      <w:r w:rsidRPr="00054257">
        <w:rPr>
          <w:bCs/>
        </w:rPr>
        <w:t>Ioannis</w:t>
      </w:r>
      <w:proofErr w:type="spellEnd"/>
      <w:r w:rsidRPr="00054257">
        <w:rPr>
          <w:bCs/>
        </w:rPr>
        <w:t xml:space="preserve"> E. </w:t>
      </w:r>
      <w:proofErr w:type="spellStart"/>
      <w:proofErr w:type="gramStart"/>
      <w:r w:rsidRPr="00054257">
        <w:rPr>
          <w:bCs/>
        </w:rPr>
        <w:t>Livieris</w:t>
      </w:r>
      <w:proofErr w:type="spellEnd"/>
      <w:r w:rsidRPr="00054257">
        <w:rPr>
          <w:bCs/>
        </w:rPr>
        <w:t xml:space="preserve"> ,</w:t>
      </w:r>
      <w:proofErr w:type="gramEnd"/>
      <w:r w:rsidRPr="00054257">
        <w:rPr>
          <w:bCs/>
        </w:rPr>
        <w:t xml:space="preserve"> Emmanuel </w:t>
      </w:r>
      <w:proofErr w:type="spellStart"/>
      <w:r w:rsidRPr="00054257">
        <w:rPr>
          <w:bCs/>
        </w:rPr>
        <w:t>Pintelas</w:t>
      </w:r>
      <w:proofErr w:type="spellEnd"/>
      <w:r w:rsidRPr="00054257">
        <w:rPr>
          <w:bCs/>
        </w:rPr>
        <w:t xml:space="preserve"> and Panagiotis </w:t>
      </w:r>
      <w:proofErr w:type="spellStart"/>
      <w:r w:rsidRPr="00054257">
        <w:rPr>
          <w:bCs/>
        </w:rPr>
        <w:t>Pintelas</w:t>
      </w:r>
      <w:proofErr w:type="spellEnd"/>
      <w:r w:rsidRPr="00054257">
        <w:rPr>
          <w:bCs/>
        </w:rPr>
        <w:t xml:space="preserve">. </w:t>
      </w:r>
      <w:r w:rsidRPr="00054257">
        <w:rPr>
          <w:bCs/>
        </w:rPr>
        <w:t>Published: 5 March 2019</w:t>
      </w:r>
    </w:p>
    <w:p w14:paraId="429D6111" w14:textId="77777777" w:rsidR="00304FC0" w:rsidRPr="00054257" w:rsidRDefault="00304FC0" w:rsidP="00304FC0">
      <w:pPr>
        <w:spacing w:line="276" w:lineRule="auto"/>
        <w:rPr>
          <w:bCs/>
        </w:rPr>
      </w:pPr>
    </w:p>
    <w:p w14:paraId="102D2142" w14:textId="2FBDCB88" w:rsidR="007F1D84" w:rsidRPr="007F1D84" w:rsidRDefault="007F1D84" w:rsidP="00304FC0">
      <w:pPr>
        <w:spacing w:line="276" w:lineRule="auto"/>
        <w:rPr>
          <w:bCs/>
        </w:rPr>
      </w:pPr>
      <w:r w:rsidRPr="00054257">
        <w:rPr>
          <w:bCs/>
        </w:rPr>
        <w:t xml:space="preserve">[6] </w:t>
      </w:r>
      <w:proofErr w:type="spellStart"/>
      <w:r w:rsidRPr="007F1D84">
        <w:rPr>
          <w:bCs/>
        </w:rPr>
        <w:t>Pˇribil</w:t>
      </w:r>
      <w:proofErr w:type="spellEnd"/>
      <w:r w:rsidRPr="007F1D84">
        <w:rPr>
          <w:bCs/>
        </w:rPr>
        <w:t xml:space="preserve">, J.; </w:t>
      </w:r>
      <w:proofErr w:type="spellStart"/>
      <w:r w:rsidRPr="007F1D84">
        <w:rPr>
          <w:bCs/>
        </w:rPr>
        <w:t>Pˇribilová</w:t>
      </w:r>
      <w:proofErr w:type="spellEnd"/>
      <w:r w:rsidRPr="007F1D84">
        <w:rPr>
          <w:bCs/>
        </w:rPr>
        <w:t xml:space="preserve">, A.; </w:t>
      </w:r>
      <w:proofErr w:type="spellStart"/>
      <w:r w:rsidRPr="007F1D84">
        <w:rPr>
          <w:bCs/>
        </w:rPr>
        <w:t>Matoušek</w:t>
      </w:r>
      <w:proofErr w:type="spellEnd"/>
      <w:r w:rsidRPr="007F1D84">
        <w:rPr>
          <w:bCs/>
        </w:rPr>
        <w:t xml:space="preserve">, J. GMM-based speaker gender and age classiﬁcation after voice </w:t>
      </w:r>
      <w:r w:rsidR="00D2427B" w:rsidRPr="00054257">
        <w:rPr>
          <w:bCs/>
        </w:rPr>
        <w:t>conversion. In</w:t>
      </w:r>
      <w:r w:rsidRPr="007F1D84">
        <w:rPr>
          <w:bCs/>
        </w:rPr>
        <w:t xml:space="preserve"> Proceedings of the 2016 First International Workshop on Sensing,</w:t>
      </w:r>
      <w:r w:rsidRPr="00054257">
        <w:rPr>
          <w:bCs/>
        </w:rPr>
        <w:t xml:space="preserve"> </w:t>
      </w:r>
      <w:r w:rsidRPr="007F1D84">
        <w:rPr>
          <w:bCs/>
        </w:rPr>
        <w:t xml:space="preserve">Processing and Learning for </w:t>
      </w:r>
      <w:r w:rsidR="00D2427B" w:rsidRPr="00054257">
        <w:rPr>
          <w:bCs/>
        </w:rPr>
        <w:t>Intelligent. Machines</w:t>
      </w:r>
      <w:r w:rsidRPr="007F1D84">
        <w:rPr>
          <w:bCs/>
        </w:rPr>
        <w:t xml:space="preserve"> (SPLINE), Aalborg, Denmark, 6–8 July 2016; pp. 1–5.</w:t>
      </w:r>
    </w:p>
    <w:p w14:paraId="2E6192E1" w14:textId="738337B3" w:rsidR="007F1D84" w:rsidRPr="007F1D84" w:rsidRDefault="007F1D84" w:rsidP="00304FC0">
      <w:pPr>
        <w:spacing w:line="276" w:lineRule="auto"/>
        <w:rPr>
          <w:bCs/>
        </w:rPr>
      </w:pPr>
    </w:p>
    <w:p w14:paraId="45D1103F" w14:textId="2E3A31EE" w:rsidR="007F1D84" w:rsidRPr="007F1D84" w:rsidRDefault="007F1D84" w:rsidP="00304FC0">
      <w:pPr>
        <w:spacing w:line="276" w:lineRule="auto"/>
        <w:rPr>
          <w:bCs/>
        </w:rPr>
      </w:pPr>
      <w:r w:rsidRPr="00054257">
        <w:rPr>
          <w:bCs/>
        </w:rPr>
        <w:t xml:space="preserve">[7] </w:t>
      </w:r>
      <w:proofErr w:type="spellStart"/>
      <w:r w:rsidRPr="007F1D84">
        <w:rPr>
          <w:bCs/>
        </w:rPr>
        <w:t>Pˇribil</w:t>
      </w:r>
      <w:proofErr w:type="spellEnd"/>
      <w:r w:rsidRPr="007F1D84">
        <w:rPr>
          <w:bCs/>
        </w:rPr>
        <w:t xml:space="preserve">, J.; </w:t>
      </w:r>
      <w:proofErr w:type="spellStart"/>
      <w:r w:rsidRPr="007F1D84">
        <w:rPr>
          <w:bCs/>
        </w:rPr>
        <w:t>Pˇribilová</w:t>
      </w:r>
      <w:proofErr w:type="spellEnd"/>
      <w:r w:rsidRPr="007F1D84">
        <w:rPr>
          <w:bCs/>
        </w:rPr>
        <w:t xml:space="preserve">, A.; </w:t>
      </w:r>
      <w:proofErr w:type="spellStart"/>
      <w:r w:rsidRPr="007F1D84">
        <w:rPr>
          <w:bCs/>
        </w:rPr>
        <w:t>Matoušek</w:t>
      </w:r>
      <w:proofErr w:type="spellEnd"/>
      <w:r w:rsidRPr="007F1D84">
        <w:rPr>
          <w:bCs/>
        </w:rPr>
        <w:t xml:space="preserve">, J. GMM-based speaker age and gender classiﬁcation in Czech and </w:t>
      </w:r>
      <w:proofErr w:type="spellStart"/>
      <w:r w:rsidRPr="007F1D84">
        <w:rPr>
          <w:bCs/>
        </w:rPr>
        <w:t>Slovak.J</w:t>
      </w:r>
      <w:proofErr w:type="spellEnd"/>
      <w:r w:rsidRPr="007F1D84">
        <w:rPr>
          <w:bCs/>
        </w:rPr>
        <w:t xml:space="preserve">. </w:t>
      </w:r>
      <w:proofErr w:type="spellStart"/>
      <w:r w:rsidRPr="007F1D84">
        <w:rPr>
          <w:bCs/>
        </w:rPr>
        <w:t>Electr</w:t>
      </w:r>
      <w:proofErr w:type="spellEnd"/>
      <w:r w:rsidRPr="007F1D84">
        <w:rPr>
          <w:bCs/>
        </w:rPr>
        <w:t>. Eng. 2017,68, 3–12.</w:t>
      </w:r>
    </w:p>
    <w:p w14:paraId="00692D9D" w14:textId="111BA79F" w:rsidR="007F1D84" w:rsidRPr="007F1D84" w:rsidRDefault="007F1D84" w:rsidP="007F1D84">
      <w:pPr>
        <w:spacing w:line="480" w:lineRule="auto"/>
        <w:jc w:val="both"/>
        <w:rPr>
          <w:rFonts w:asciiTheme="minorHAnsi" w:hAnsiTheme="minorHAnsi" w:cstheme="minorHAnsi"/>
          <w:bCs/>
        </w:rPr>
      </w:pPr>
    </w:p>
    <w:p w14:paraId="71DA8BB7" w14:textId="77777777" w:rsidR="007F1D84" w:rsidRPr="00684BEA" w:rsidRDefault="007F1D84">
      <w:pPr>
        <w:spacing w:line="480" w:lineRule="auto"/>
        <w:jc w:val="both"/>
        <w:rPr>
          <w:rFonts w:asciiTheme="minorHAnsi" w:hAnsiTheme="minorHAnsi" w:cstheme="minorHAnsi"/>
          <w:bCs/>
        </w:rPr>
      </w:pPr>
    </w:p>
    <w:p w14:paraId="6400B1CF" w14:textId="77777777" w:rsidR="002A39EF" w:rsidRDefault="002A39EF">
      <w:pPr>
        <w:spacing w:line="480" w:lineRule="auto"/>
        <w:jc w:val="both"/>
        <w:rPr>
          <w:rFonts w:ascii="Bookman Old Style" w:eastAsia="Bookman Old Style" w:hAnsi="Bookman Old Style" w:cs="Bookman Old Style"/>
          <w:sz w:val="32"/>
          <w:szCs w:val="32"/>
        </w:rPr>
      </w:pPr>
    </w:p>
    <w:sectPr w:rsidR="002A39EF">
      <w:footerReference w:type="default" r:id="rId3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6E86" w14:textId="77777777" w:rsidR="00831A10" w:rsidRDefault="00831A10">
      <w:r>
        <w:separator/>
      </w:r>
    </w:p>
  </w:endnote>
  <w:endnote w:type="continuationSeparator" w:id="0">
    <w:p w14:paraId="18989E65" w14:textId="77777777" w:rsidR="00831A10" w:rsidRDefault="0083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5CFF" w14:textId="77777777" w:rsidR="002A39EF" w:rsidRDefault="002A39EF">
    <w:pPr>
      <w:pBdr>
        <w:top w:val="nil"/>
        <w:left w:val="nil"/>
        <w:bottom w:val="nil"/>
        <w:right w:val="nil"/>
        <w:between w:val="nil"/>
      </w:pBdr>
      <w:jc w:val="center"/>
      <w:rPr>
        <w:color w:val="000000"/>
      </w:rPr>
    </w:pPr>
  </w:p>
  <w:p w14:paraId="2CB88578" w14:textId="77777777" w:rsidR="002A39EF" w:rsidRDefault="002A39E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FD8C" w14:textId="7D11B3B2" w:rsidR="002A39EF" w:rsidRDefault="00000000">
    <w:pPr>
      <w:pBdr>
        <w:top w:val="nil"/>
        <w:left w:val="nil"/>
        <w:bottom w:val="nil"/>
        <w:right w:val="nil"/>
        <w:between w:val="nil"/>
      </w:pBdr>
      <w:jc w:val="center"/>
      <w:rPr>
        <w:b/>
        <w:color w:val="000000"/>
        <w:sz w:val="20"/>
        <w:szCs w:val="20"/>
      </w:rPr>
    </w:pPr>
    <w:r>
      <w:rPr>
        <w:b/>
        <w:color w:val="000000"/>
        <w:sz w:val="20"/>
        <w:szCs w:val="20"/>
      </w:rPr>
      <w:fldChar w:fldCharType="begin"/>
    </w:r>
    <w:r>
      <w:rPr>
        <w:b/>
        <w:color w:val="000000"/>
        <w:sz w:val="20"/>
        <w:szCs w:val="20"/>
      </w:rPr>
      <w:instrText>PAGE</w:instrText>
    </w:r>
    <w:r>
      <w:rPr>
        <w:b/>
        <w:color w:val="000000"/>
        <w:sz w:val="20"/>
        <w:szCs w:val="20"/>
      </w:rPr>
      <w:fldChar w:fldCharType="separate"/>
    </w:r>
    <w:r w:rsidR="00606FA3">
      <w:rPr>
        <w:b/>
        <w:noProof/>
        <w:color w:val="000000"/>
        <w:sz w:val="20"/>
        <w:szCs w:val="20"/>
      </w:rPr>
      <w:t>1</w:t>
    </w:r>
    <w:r>
      <w:rPr>
        <w:b/>
        <w:color w:val="000000"/>
        <w:sz w:val="20"/>
        <w:szCs w:val="20"/>
      </w:rPr>
      <w:fldChar w:fldCharType="end"/>
    </w:r>
  </w:p>
  <w:p w14:paraId="335A9251" w14:textId="77777777" w:rsidR="002A39EF" w:rsidRDefault="002A39E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91D2" w14:textId="77777777" w:rsidR="00831A10" w:rsidRDefault="00831A10">
      <w:r>
        <w:separator/>
      </w:r>
    </w:p>
  </w:footnote>
  <w:footnote w:type="continuationSeparator" w:id="0">
    <w:p w14:paraId="7551BEA8" w14:textId="77777777" w:rsidR="00831A10" w:rsidRDefault="00831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4AF"/>
    <w:multiLevelType w:val="multilevel"/>
    <w:tmpl w:val="B64AC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FC6B32"/>
    <w:multiLevelType w:val="multilevel"/>
    <w:tmpl w:val="77EE7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577608"/>
    <w:multiLevelType w:val="multilevel"/>
    <w:tmpl w:val="CE7277A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20B576F2"/>
    <w:multiLevelType w:val="multilevel"/>
    <w:tmpl w:val="FADC7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992B8A"/>
    <w:multiLevelType w:val="hybridMultilevel"/>
    <w:tmpl w:val="F3082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347AB"/>
    <w:multiLevelType w:val="multilevel"/>
    <w:tmpl w:val="521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75848"/>
    <w:multiLevelType w:val="hybridMultilevel"/>
    <w:tmpl w:val="1FC41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473FB9"/>
    <w:multiLevelType w:val="multilevel"/>
    <w:tmpl w:val="B1F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F253D"/>
    <w:multiLevelType w:val="multilevel"/>
    <w:tmpl w:val="7C5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133810">
    <w:abstractNumId w:val="2"/>
  </w:num>
  <w:num w:numId="2" w16cid:durableId="608851606">
    <w:abstractNumId w:val="8"/>
  </w:num>
  <w:num w:numId="3" w16cid:durableId="256595235">
    <w:abstractNumId w:val="5"/>
  </w:num>
  <w:num w:numId="4" w16cid:durableId="1771469996">
    <w:abstractNumId w:val="7"/>
  </w:num>
  <w:num w:numId="5" w16cid:durableId="1129469430">
    <w:abstractNumId w:val="4"/>
  </w:num>
  <w:num w:numId="6" w16cid:durableId="1361779786">
    <w:abstractNumId w:val="3"/>
  </w:num>
  <w:num w:numId="7" w16cid:durableId="819419000">
    <w:abstractNumId w:val="1"/>
  </w:num>
  <w:num w:numId="8" w16cid:durableId="510224138">
    <w:abstractNumId w:val="6"/>
  </w:num>
  <w:num w:numId="9" w16cid:durableId="141003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EF"/>
    <w:rsid w:val="00054257"/>
    <w:rsid w:val="000650D2"/>
    <w:rsid w:val="000C116E"/>
    <w:rsid w:val="000D69CB"/>
    <w:rsid w:val="000F3C80"/>
    <w:rsid w:val="00124C30"/>
    <w:rsid w:val="001C51CD"/>
    <w:rsid w:val="00215705"/>
    <w:rsid w:val="0023784F"/>
    <w:rsid w:val="00277617"/>
    <w:rsid w:val="002A39EF"/>
    <w:rsid w:val="00304FC0"/>
    <w:rsid w:val="00316C0A"/>
    <w:rsid w:val="00323BAB"/>
    <w:rsid w:val="00364943"/>
    <w:rsid w:val="003A7046"/>
    <w:rsid w:val="00477D64"/>
    <w:rsid w:val="004A5983"/>
    <w:rsid w:val="004C546E"/>
    <w:rsid w:val="0050431B"/>
    <w:rsid w:val="005643F3"/>
    <w:rsid w:val="0059383F"/>
    <w:rsid w:val="005D5D38"/>
    <w:rsid w:val="005D7F79"/>
    <w:rsid w:val="005F3BBF"/>
    <w:rsid w:val="00600EE8"/>
    <w:rsid w:val="00606FA3"/>
    <w:rsid w:val="0064179E"/>
    <w:rsid w:val="006635F0"/>
    <w:rsid w:val="00684BEA"/>
    <w:rsid w:val="006B6C3F"/>
    <w:rsid w:val="00777F3A"/>
    <w:rsid w:val="007917C2"/>
    <w:rsid w:val="007A1110"/>
    <w:rsid w:val="007A359B"/>
    <w:rsid w:val="007B3006"/>
    <w:rsid w:val="007E636A"/>
    <w:rsid w:val="007F1D84"/>
    <w:rsid w:val="0082181C"/>
    <w:rsid w:val="00831A10"/>
    <w:rsid w:val="00867E06"/>
    <w:rsid w:val="008C1365"/>
    <w:rsid w:val="008D0704"/>
    <w:rsid w:val="00900641"/>
    <w:rsid w:val="009927C5"/>
    <w:rsid w:val="009B6F40"/>
    <w:rsid w:val="00A07B9D"/>
    <w:rsid w:val="00A51619"/>
    <w:rsid w:val="00A62012"/>
    <w:rsid w:val="00AE4836"/>
    <w:rsid w:val="00B03CCD"/>
    <w:rsid w:val="00B1133C"/>
    <w:rsid w:val="00BD01D6"/>
    <w:rsid w:val="00C37197"/>
    <w:rsid w:val="00C67AA9"/>
    <w:rsid w:val="00C82DD8"/>
    <w:rsid w:val="00CC3E9D"/>
    <w:rsid w:val="00D2427B"/>
    <w:rsid w:val="00D24F89"/>
    <w:rsid w:val="00E34755"/>
    <w:rsid w:val="00EA7E78"/>
    <w:rsid w:val="00EF337C"/>
    <w:rsid w:val="00F01060"/>
    <w:rsid w:val="00F52B64"/>
    <w:rsid w:val="00F7016D"/>
    <w:rsid w:val="00FC4A87"/>
    <w:rsid w:val="00FD0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C5D1"/>
  <w15:docId w15:val="{C19A5518-7B52-4D69-90AC-5CFE865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7B"/>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bCs/>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00641"/>
    <w:rPr>
      <w:color w:val="605E5C"/>
      <w:shd w:val="clear" w:color="auto" w:fill="E1DFDD"/>
    </w:rPr>
  </w:style>
  <w:style w:type="character" w:customStyle="1" w:styleId="articleheadermetadoilink">
    <w:name w:val="articleheader__meta_doilink"/>
    <w:basedOn w:val="DefaultParagraphFont"/>
    <w:rsid w:val="00FC4A87"/>
  </w:style>
  <w:style w:type="paragraph" w:styleId="NormalWeb">
    <w:name w:val="Normal (Web)"/>
    <w:basedOn w:val="Normal"/>
    <w:uiPriority w:val="99"/>
    <w:unhideWhenUsed/>
    <w:rsid w:val="008218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7">
      <w:bodyDiv w:val="1"/>
      <w:marLeft w:val="0"/>
      <w:marRight w:val="0"/>
      <w:marTop w:val="0"/>
      <w:marBottom w:val="0"/>
      <w:divBdr>
        <w:top w:val="none" w:sz="0" w:space="0" w:color="auto"/>
        <w:left w:val="none" w:sz="0" w:space="0" w:color="auto"/>
        <w:bottom w:val="none" w:sz="0" w:space="0" w:color="auto"/>
        <w:right w:val="none" w:sz="0" w:space="0" w:color="auto"/>
      </w:divBdr>
    </w:div>
    <w:div w:id="5056311">
      <w:bodyDiv w:val="1"/>
      <w:marLeft w:val="0"/>
      <w:marRight w:val="0"/>
      <w:marTop w:val="0"/>
      <w:marBottom w:val="0"/>
      <w:divBdr>
        <w:top w:val="none" w:sz="0" w:space="0" w:color="auto"/>
        <w:left w:val="none" w:sz="0" w:space="0" w:color="auto"/>
        <w:bottom w:val="none" w:sz="0" w:space="0" w:color="auto"/>
        <w:right w:val="none" w:sz="0" w:space="0" w:color="auto"/>
      </w:divBdr>
    </w:div>
    <w:div w:id="41904089">
      <w:bodyDiv w:val="1"/>
      <w:marLeft w:val="0"/>
      <w:marRight w:val="0"/>
      <w:marTop w:val="0"/>
      <w:marBottom w:val="0"/>
      <w:divBdr>
        <w:top w:val="none" w:sz="0" w:space="0" w:color="auto"/>
        <w:left w:val="none" w:sz="0" w:space="0" w:color="auto"/>
        <w:bottom w:val="none" w:sz="0" w:space="0" w:color="auto"/>
        <w:right w:val="none" w:sz="0" w:space="0" w:color="auto"/>
      </w:divBdr>
    </w:div>
    <w:div w:id="60108151">
      <w:bodyDiv w:val="1"/>
      <w:marLeft w:val="0"/>
      <w:marRight w:val="0"/>
      <w:marTop w:val="0"/>
      <w:marBottom w:val="0"/>
      <w:divBdr>
        <w:top w:val="none" w:sz="0" w:space="0" w:color="auto"/>
        <w:left w:val="none" w:sz="0" w:space="0" w:color="auto"/>
        <w:bottom w:val="none" w:sz="0" w:space="0" w:color="auto"/>
        <w:right w:val="none" w:sz="0" w:space="0" w:color="auto"/>
      </w:divBdr>
      <w:divsChild>
        <w:div w:id="1123578204">
          <w:marLeft w:val="0"/>
          <w:marRight w:val="0"/>
          <w:marTop w:val="0"/>
          <w:marBottom w:val="0"/>
          <w:divBdr>
            <w:top w:val="single" w:sz="6" w:space="12" w:color="CCCCCC"/>
            <w:left w:val="single" w:sz="6" w:space="12" w:color="CCCCCC"/>
            <w:bottom w:val="single" w:sz="6" w:space="12" w:color="CCCCCC"/>
            <w:right w:val="single" w:sz="6" w:space="12" w:color="CCCCCC"/>
          </w:divBdr>
          <w:divsChild>
            <w:div w:id="1811822224">
              <w:marLeft w:val="0"/>
              <w:marRight w:val="0"/>
              <w:marTop w:val="0"/>
              <w:marBottom w:val="0"/>
              <w:divBdr>
                <w:top w:val="none" w:sz="0" w:space="0" w:color="auto"/>
                <w:left w:val="none" w:sz="0" w:space="0" w:color="auto"/>
                <w:bottom w:val="none" w:sz="0" w:space="0" w:color="auto"/>
                <w:right w:val="none" w:sz="0" w:space="0" w:color="auto"/>
              </w:divBdr>
              <w:divsChild>
                <w:div w:id="938486333">
                  <w:marLeft w:val="0"/>
                  <w:marRight w:val="0"/>
                  <w:marTop w:val="0"/>
                  <w:marBottom w:val="0"/>
                  <w:divBdr>
                    <w:top w:val="none" w:sz="0" w:space="0" w:color="auto"/>
                    <w:left w:val="none" w:sz="0" w:space="0" w:color="auto"/>
                    <w:bottom w:val="none" w:sz="0" w:space="0" w:color="auto"/>
                    <w:right w:val="none" w:sz="0" w:space="0" w:color="auto"/>
                  </w:divBdr>
                  <w:divsChild>
                    <w:div w:id="1686445076">
                      <w:marLeft w:val="0"/>
                      <w:marRight w:val="0"/>
                      <w:marTop w:val="0"/>
                      <w:marBottom w:val="0"/>
                      <w:divBdr>
                        <w:top w:val="none" w:sz="0" w:space="0" w:color="auto"/>
                        <w:left w:val="none" w:sz="0" w:space="0" w:color="auto"/>
                        <w:bottom w:val="none" w:sz="0" w:space="0" w:color="auto"/>
                        <w:right w:val="none" w:sz="0" w:space="0" w:color="auto"/>
                      </w:divBdr>
                      <w:divsChild>
                        <w:div w:id="500321103">
                          <w:marLeft w:val="0"/>
                          <w:marRight w:val="240"/>
                          <w:marTop w:val="0"/>
                          <w:marBottom w:val="0"/>
                          <w:divBdr>
                            <w:top w:val="none" w:sz="0" w:space="0" w:color="auto"/>
                            <w:left w:val="none" w:sz="0" w:space="0" w:color="auto"/>
                            <w:bottom w:val="none" w:sz="0" w:space="0" w:color="auto"/>
                            <w:right w:val="none" w:sz="0" w:space="0" w:color="auto"/>
                          </w:divBdr>
                          <w:divsChild>
                            <w:div w:id="951860272">
                              <w:marLeft w:val="0"/>
                              <w:marRight w:val="0"/>
                              <w:marTop w:val="0"/>
                              <w:marBottom w:val="0"/>
                              <w:divBdr>
                                <w:top w:val="none" w:sz="0" w:space="0" w:color="auto"/>
                                <w:left w:val="none" w:sz="0" w:space="0" w:color="auto"/>
                                <w:bottom w:val="none" w:sz="0" w:space="0" w:color="auto"/>
                                <w:right w:val="none" w:sz="0" w:space="0" w:color="auto"/>
                              </w:divBdr>
                            </w:div>
                          </w:divsChild>
                        </w:div>
                        <w:div w:id="1149978912">
                          <w:marLeft w:val="0"/>
                          <w:marRight w:val="0"/>
                          <w:marTop w:val="0"/>
                          <w:marBottom w:val="0"/>
                          <w:divBdr>
                            <w:top w:val="none" w:sz="0" w:space="0" w:color="auto"/>
                            <w:left w:val="none" w:sz="0" w:space="0" w:color="auto"/>
                            <w:bottom w:val="none" w:sz="0" w:space="0" w:color="auto"/>
                            <w:right w:val="none" w:sz="0" w:space="0" w:color="auto"/>
                          </w:divBdr>
                        </w:div>
                        <w:div w:id="18411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2172">
          <w:marLeft w:val="0"/>
          <w:marRight w:val="0"/>
          <w:marTop w:val="0"/>
          <w:marBottom w:val="600"/>
          <w:divBdr>
            <w:top w:val="none" w:sz="0" w:space="0" w:color="auto"/>
            <w:left w:val="none" w:sz="0" w:space="0" w:color="auto"/>
            <w:bottom w:val="none" w:sz="0" w:space="0" w:color="auto"/>
            <w:right w:val="none" w:sz="0" w:space="0" w:color="auto"/>
          </w:divBdr>
          <w:divsChild>
            <w:div w:id="341397243">
              <w:marLeft w:val="0"/>
              <w:marRight w:val="0"/>
              <w:marTop w:val="0"/>
              <w:marBottom w:val="0"/>
              <w:divBdr>
                <w:top w:val="none" w:sz="0" w:space="0" w:color="auto"/>
                <w:left w:val="none" w:sz="0" w:space="0" w:color="auto"/>
                <w:bottom w:val="none" w:sz="0" w:space="0" w:color="auto"/>
                <w:right w:val="none" w:sz="0" w:space="0" w:color="auto"/>
              </w:divBdr>
              <w:divsChild>
                <w:div w:id="1191801134">
                  <w:marLeft w:val="0"/>
                  <w:marRight w:val="0"/>
                  <w:marTop w:val="0"/>
                  <w:marBottom w:val="0"/>
                  <w:divBdr>
                    <w:top w:val="none" w:sz="0" w:space="0" w:color="auto"/>
                    <w:left w:val="none" w:sz="0" w:space="0" w:color="auto"/>
                    <w:bottom w:val="none" w:sz="0" w:space="0" w:color="auto"/>
                    <w:right w:val="none" w:sz="0" w:space="0" w:color="auto"/>
                  </w:divBdr>
                  <w:divsChild>
                    <w:div w:id="289289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1859514">
          <w:marLeft w:val="0"/>
          <w:marRight w:val="0"/>
          <w:marTop w:val="0"/>
          <w:marBottom w:val="0"/>
          <w:divBdr>
            <w:top w:val="none" w:sz="0" w:space="0" w:color="auto"/>
            <w:left w:val="none" w:sz="0" w:space="0" w:color="auto"/>
            <w:bottom w:val="none" w:sz="0" w:space="0" w:color="auto"/>
            <w:right w:val="none" w:sz="0" w:space="0" w:color="auto"/>
          </w:divBdr>
          <w:divsChild>
            <w:div w:id="2029677193">
              <w:marLeft w:val="0"/>
              <w:marRight w:val="0"/>
              <w:marTop w:val="0"/>
              <w:marBottom w:val="0"/>
              <w:divBdr>
                <w:top w:val="none" w:sz="0" w:space="0" w:color="auto"/>
                <w:left w:val="none" w:sz="0" w:space="0" w:color="auto"/>
                <w:bottom w:val="none" w:sz="0" w:space="0" w:color="auto"/>
                <w:right w:val="none" w:sz="0" w:space="0" w:color="auto"/>
              </w:divBdr>
              <w:divsChild>
                <w:div w:id="7984501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4658939">
      <w:bodyDiv w:val="1"/>
      <w:marLeft w:val="0"/>
      <w:marRight w:val="0"/>
      <w:marTop w:val="0"/>
      <w:marBottom w:val="0"/>
      <w:divBdr>
        <w:top w:val="none" w:sz="0" w:space="0" w:color="auto"/>
        <w:left w:val="none" w:sz="0" w:space="0" w:color="auto"/>
        <w:bottom w:val="none" w:sz="0" w:space="0" w:color="auto"/>
        <w:right w:val="none" w:sz="0" w:space="0" w:color="auto"/>
      </w:divBdr>
    </w:div>
    <w:div w:id="195317412">
      <w:bodyDiv w:val="1"/>
      <w:marLeft w:val="0"/>
      <w:marRight w:val="0"/>
      <w:marTop w:val="0"/>
      <w:marBottom w:val="0"/>
      <w:divBdr>
        <w:top w:val="none" w:sz="0" w:space="0" w:color="auto"/>
        <w:left w:val="none" w:sz="0" w:space="0" w:color="auto"/>
        <w:bottom w:val="none" w:sz="0" w:space="0" w:color="auto"/>
        <w:right w:val="none" w:sz="0" w:space="0" w:color="auto"/>
      </w:divBdr>
    </w:div>
    <w:div w:id="284196515">
      <w:bodyDiv w:val="1"/>
      <w:marLeft w:val="0"/>
      <w:marRight w:val="0"/>
      <w:marTop w:val="0"/>
      <w:marBottom w:val="0"/>
      <w:divBdr>
        <w:top w:val="none" w:sz="0" w:space="0" w:color="auto"/>
        <w:left w:val="none" w:sz="0" w:space="0" w:color="auto"/>
        <w:bottom w:val="none" w:sz="0" w:space="0" w:color="auto"/>
        <w:right w:val="none" w:sz="0" w:space="0" w:color="auto"/>
      </w:divBdr>
      <w:divsChild>
        <w:div w:id="1843734085">
          <w:marLeft w:val="0"/>
          <w:marRight w:val="0"/>
          <w:marTop w:val="0"/>
          <w:marBottom w:val="0"/>
          <w:divBdr>
            <w:top w:val="none" w:sz="0" w:space="0" w:color="auto"/>
            <w:left w:val="none" w:sz="0" w:space="0" w:color="auto"/>
            <w:bottom w:val="none" w:sz="0" w:space="0" w:color="auto"/>
            <w:right w:val="none" w:sz="0" w:space="0" w:color="auto"/>
          </w:divBdr>
          <w:divsChild>
            <w:div w:id="308637820">
              <w:marLeft w:val="0"/>
              <w:marRight w:val="0"/>
              <w:marTop w:val="0"/>
              <w:marBottom w:val="0"/>
              <w:divBdr>
                <w:top w:val="none" w:sz="0" w:space="0" w:color="auto"/>
                <w:left w:val="none" w:sz="0" w:space="0" w:color="auto"/>
                <w:bottom w:val="none" w:sz="0" w:space="0" w:color="auto"/>
                <w:right w:val="none" w:sz="0" w:space="0" w:color="auto"/>
              </w:divBdr>
              <w:divsChild>
                <w:div w:id="1401708808">
                  <w:marLeft w:val="0"/>
                  <w:marRight w:val="0"/>
                  <w:marTop w:val="0"/>
                  <w:marBottom w:val="0"/>
                  <w:divBdr>
                    <w:top w:val="none" w:sz="0" w:space="0" w:color="auto"/>
                    <w:left w:val="none" w:sz="0" w:space="0" w:color="auto"/>
                    <w:bottom w:val="none" w:sz="0" w:space="0" w:color="auto"/>
                    <w:right w:val="none" w:sz="0" w:space="0" w:color="auto"/>
                  </w:divBdr>
                  <w:divsChild>
                    <w:div w:id="61343224">
                      <w:marLeft w:val="0"/>
                      <w:marRight w:val="0"/>
                      <w:marTop w:val="0"/>
                      <w:marBottom w:val="0"/>
                      <w:divBdr>
                        <w:top w:val="none" w:sz="0" w:space="0" w:color="auto"/>
                        <w:left w:val="none" w:sz="0" w:space="0" w:color="auto"/>
                        <w:bottom w:val="none" w:sz="0" w:space="0" w:color="auto"/>
                        <w:right w:val="none" w:sz="0" w:space="0" w:color="auto"/>
                      </w:divBdr>
                    </w:div>
                    <w:div w:id="1999384608">
                      <w:marLeft w:val="0"/>
                      <w:marRight w:val="0"/>
                      <w:marTop w:val="0"/>
                      <w:marBottom w:val="0"/>
                      <w:divBdr>
                        <w:top w:val="none" w:sz="0" w:space="0" w:color="auto"/>
                        <w:left w:val="none" w:sz="0" w:space="0" w:color="auto"/>
                        <w:bottom w:val="none" w:sz="0" w:space="0" w:color="auto"/>
                        <w:right w:val="none" w:sz="0" w:space="0" w:color="auto"/>
                      </w:divBdr>
                    </w:div>
                    <w:div w:id="1249073013">
                      <w:marLeft w:val="0"/>
                      <w:marRight w:val="0"/>
                      <w:marTop w:val="0"/>
                      <w:marBottom w:val="0"/>
                      <w:divBdr>
                        <w:top w:val="none" w:sz="0" w:space="0" w:color="auto"/>
                        <w:left w:val="none" w:sz="0" w:space="0" w:color="auto"/>
                        <w:bottom w:val="none" w:sz="0" w:space="0" w:color="auto"/>
                        <w:right w:val="none" w:sz="0" w:space="0" w:color="auto"/>
                      </w:divBdr>
                    </w:div>
                    <w:div w:id="953024661">
                      <w:marLeft w:val="0"/>
                      <w:marRight w:val="0"/>
                      <w:marTop w:val="0"/>
                      <w:marBottom w:val="0"/>
                      <w:divBdr>
                        <w:top w:val="none" w:sz="0" w:space="0" w:color="auto"/>
                        <w:left w:val="none" w:sz="0" w:space="0" w:color="auto"/>
                        <w:bottom w:val="none" w:sz="0" w:space="0" w:color="auto"/>
                        <w:right w:val="none" w:sz="0" w:space="0" w:color="auto"/>
                      </w:divBdr>
                    </w:div>
                    <w:div w:id="1335721898">
                      <w:marLeft w:val="0"/>
                      <w:marRight w:val="0"/>
                      <w:marTop w:val="0"/>
                      <w:marBottom w:val="0"/>
                      <w:divBdr>
                        <w:top w:val="none" w:sz="0" w:space="0" w:color="auto"/>
                        <w:left w:val="none" w:sz="0" w:space="0" w:color="auto"/>
                        <w:bottom w:val="none" w:sz="0" w:space="0" w:color="auto"/>
                        <w:right w:val="none" w:sz="0" w:space="0" w:color="auto"/>
                      </w:divBdr>
                    </w:div>
                    <w:div w:id="1074862479">
                      <w:marLeft w:val="0"/>
                      <w:marRight w:val="0"/>
                      <w:marTop w:val="0"/>
                      <w:marBottom w:val="0"/>
                      <w:divBdr>
                        <w:top w:val="none" w:sz="0" w:space="0" w:color="auto"/>
                        <w:left w:val="none" w:sz="0" w:space="0" w:color="auto"/>
                        <w:bottom w:val="none" w:sz="0" w:space="0" w:color="auto"/>
                        <w:right w:val="none" w:sz="0" w:space="0" w:color="auto"/>
                      </w:divBdr>
                    </w:div>
                    <w:div w:id="483547857">
                      <w:marLeft w:val="0"/>
                      <w:marRight w:val="0"/>
                      <w:marTop w:val="0"/>
                      <w:marBottom w:val="0"/>
                      <w:divBdr>
                        <w:top w:val="none" w:sz="0" w:space="0" w:color="auto"/>
                        <w:left w:val="none" w:sz="0" w:space="0" w:color="auto"/>
                        <w:bottom w:val="none" w:sz="0" w:space="0" w:color="auto"/>
                        <w:right w:val="none" w:sz="0" w:space="0" w:color="auto"/>
                      </w:divBdr>
                    </w:div>
                    <w:div w:id="360281736">
                      <w:marLeft w:val="0"/>
                      <w:marRight w:val="0"/>
                      <w:marTop w:val="0"/>
                      <w:marBottom w:val="0"/>
                      <w:divBdr>
                        <w:top w:val="none" w:sz="0" w:space="0" w:color="auto"/>
                        <w:left w:val="none" w:sz="0" w:space="0" w:color="auto"/>
                        <w:bottom w:val="none" w:sz="0" w:space="0" w:color="auto"/>
                        <w:right w:val="none" w:sz="0" w:space="0" w:color="auto"/>
                      </w:divBdr>
                    </w:div>
                    <w:div w:id="1988050111">
                      <w:marLeft w:val="0"/>
                      <w:marRight w:val="0"/>
                      <w:marTop w:val="0"/>
                      <w:marBottom w:val="0"/>
                      <w:divBdr>
                        <w:top w:val="none" w:sz="0" w:space="0" w:color="auto"/>
                        <w:left w:val="none" w:sz="0" w:space="0" w:color="auto"/>
                        <w:bottom w:val="none" w:sz="0" w:space="0" w:color="auto"/>
                        <w:right w:val="none" w:sz="0" w:space="0" w:color="auto"/>
                      </w:divBdr>
                    </w:div>
                    <w:div w:id="342585569">
                      <w:marLeft w:val="0"/>
                      <w:marRight w:val="0"/>
                      <w:marTop w:val="0"/>
                      <w:marBottom w:val="0"/>
                      <w:divBdr>
                        <w:top w:val="none" w:sz="0" w:space="0" w:color="auto"/>
                        <w:left w:val="none" w:sz="0" w:space="0" w:color="auto"/>
                        <w:bottom w:val="none" w:sz="0" w:space="0" w:color="auto"/>
                        <w:right w:val="none" w:sz="0" w:space="0" w:color="auto"/>
                      </w:divBdr>
                    </w:div>
                    <w:div w:id="608320086">
                      <w:marLeft w:val="0"/>
                      <w:marRight w:val="0"/>
                      <w:marTop w:val="0"/>
                      <w:marBottom w:val="0"/>
                      <w:divBdr>
                        <w:top w:val="none" w:sz="0" w:space="0" w:color="auto"/>
                        <w:left w:val="none" w:sz="0" w:space="0" w:color="auto"/>
                        <w:bottom w:val="none" w:sz="0" w:space="0" w:color="auto"/>
                        <w:right w:val="none" w:sz="0" w:space="0" w:color="auto"/>
                      </w:divBdr>
                    </w:div>
                    <w:div w:id="445005064">
                      <w:marLeft w:val="0"/>
                      <w:marRight w:val="0"/>
                      <w:marTop w:val="0"/>
                      <w:marBottom w:val="0"/>
                      <w:divBdr>
                        <w:top w:val="none" w:sz="0" w:space="0" w:color="auto"/>
                        <w:left w:val="none" w:sz="0" w:space="0" w:color="auto"/>
                        <w:bottom w:val="none" w:sz="0" w:space="0" w:color="auto"/>
                        <w:right w:val="none" w:sz="0" w:space="0" w:color="auto"/>
                      </w:divBdr>
                    </w:div>
                    <w:div w:id="1917090927">
                      <w:marLeft w:val="0"/>
                      <w:marRight w:val="0"/>
                      <w:marTop w:val="0"/>
                      <w:marBottom w:val="0"/>
                      <w:divBdr>
                        <w:top w:val="none" w:sz="0" w:space="0" w:color="auto"/>
                        <w:left w:val="none" w:sz="0" w:space="0" w:color="auto"/>
                        <w:bottom w:val="none" w:sz="0" w:space="0" w:color="auto"/>
                        <w:right w:val="none" w:sz="0" w:space="0" w:color="auto"/>
                      </w:divBdr>
                    </w:div>
                    <w:div w:id="1217011918">
                      <w:marLeft w:val="0"/>
                      <w:marRight w:val="0"/>
                      <w:marTop w:val="0"/>
                      <w:marBottom w:val="0"/>
                      <w:divBdr>
                        <w:top w:val="none" w:sz="0" w:space="0" w:color="auto"/>
                        <w:left w:val="none" w:sz="0" w:space="0" w:color="auto"/>
                        <w:bottom w:val="none" w:sz="0" w:space="0" w:color="auto"/>
                        <w:right w:val="none" w:sz="0" w:space="0" w:color="auto"/>
                      </w:divBdr>
                    </w:div>
                    <w:div w:id="488133672">
                      <w:marLeft w:val="0"/>
                      <w:marRight w:val="0"/>
                      <w:marTop w:val="0"/>
                      <w:marBottom w:val="0"/>
                      <w:divBdr>
                        <w:top w:val="none" w:sz="0" w:space="0" w:color="auto"/>
                        <w:left w:val="none" w:sz="0" w:space="0" w:color="auto"/>
                        <w:bottom w:val="none" w:sz="0" w:space="0" w:color="auto"/>
                        <w:right w:val="none" w:sz="0" w:space="0" w:color="auto"/>
                      </w:divBdr>
                    </w:div>
                    <w:div w:id="427775346">
                      <w:marLeft w:val="0"/>
                      <w:marRight w:val="0"/>
                      <w:marTop w:val="0"/>
                      <w:marBottom w:val="0"/>
                      <w:divBdr>
                        <w:top w:val="none" w:sz="0" w:space="0" w:color="auto"/>
                        <w:left w:val="none" w:sz="0" w:space="0" w:color="auto"/>
                        <w:bottom w:val="none" w:sz="0" w:space="0" w:color="auto"/>
                        <w:right w:val="none" w:sz="0" w:space="0" w:color="auto"/>
                      </w:divBdr>
                    </w:div>
                    <w:div w:id="172454734">
                      <w:marLeft w:val="0"/>
                      <w:marRight w:val="0"/>
                      <w:marTop w:val="0"/>
                      <w:marBottom w:val="0"/>
                      <w:divBdr>
                        <w:top w:val="none" w:sz="0" w:space="0" w:color="auto"/>
                        <w:left w:val="none" w:sz="0" w:space="0" w:color="auto"/>
                        <w:bottom w:val="none" w:sz="0" w:space="0" w:color="auto"/>
                        <w:right w:val="none" w:sz="0" w:space="0" w:color="auto"/>
                      </w:divBdr>
                    </w:div>
                    <w:div w:id="622926207">
                      <w:marLeft w:val="0"/>
                      <w:marRight w:val="0"/>
                      <w:marTop w:val="0"/>
                      <w:marBottom w:val="0"/>
                      <w:divBdr>
                        <w:top w:val="none" w:sz="0" w:space="0" w:color="auto"/>
                        <w:left w:val="none" w:sz="0" w:space="0" w:color="auto"/>
                        <w:bottom w:val="none" w:sz="0" w:space="0" w:color="auto"/>
                        <w:right w:val="none" w:sz="0" w:space="0" w:color="auto"/>
                      </w:divBdr>
                    </w:div>
                    <w:div w:id="735202100">
                      <w:marLeft w:val="0"/>
                      <w:marRight w:val="0"/>
                      <w:marTop w:val="0"/>
                      <w:marBottom w:val="0"/>
                      <w:divBdr>
                        <w:top w:val="none" w:sz="0" w:space="0" w:color="auto"/>
                        <w:left w:val="none" w:sz="0" w:space="0" w:color="auto"/>
                        <w:bottom w:val="none" w:sz="0" w:space="0" w:color="auto"/>
                        <w:right w:val="none" w:sz="0" w:space="0" w:color="auto"/>
                      </w:divBdr>
                    </w:div>
                    <w:div w:id="697239721">
                      <w:marLeft w:val="0"/>
                      <w:marRight w:val="0"/>
                      <w:marTop w:val="0"/>
                      <w:marBottom w:val="0"/>
                      <w:divBdr>
                        <w:top w:val="none" w:sz="0" w:space="0" w:color="auto"/>
                        <w:left w:val="none" w:sz="0" w:space="0" w:color="auto"/>
                        <w:bottom w:val="none" w:sz="0" w:space="0" w:color="auto"/>
                        <w:right w:val="none" w:sz="0" w:space="0" w:color="auto"/>
                      </w:divBdr>
                    </w:div>
                    <w:div w:id="910968943">
                      <w:marLeft w:val="0"/>
                      <w:marRight w:val="0"/>
                      <w:marTop w:val="0"/>
                      <w:marBottom w:val="0"/>
                      <w:divBdr>
                        <w:top w:val="none" w:sz="0" w:space="0" w:color="auto"/>
                        <w:left w:val="none" w:sz="0" w:space="0" w:color="auto"/>
                        <w:bottom w:val="none" w:sz="0" w:space="0" w:color="auto"/>
                        <w:right w:val="none" w:sz="0" w:space="0" w:color="auto"/>
                      </w:divBdr>
                    </w:div>
                    <w:div w:id="1835801784">
                      <w:marLeft w:val="0"/>
                      <w:marRight w:val="0"/>
                      <w:marTop w:val="0"/>
                      <w:marBottom w:val="0"/>
                      <w:divBdr>
                        <w:top w:val="none" w:sz="0" w:space="0" w:color="auto"/>
                        <w:left w:val="none" w:sz="0" w:space="0" w:color="auto"/>
                        <w:bottom w:val="none" w:sz="0" w:space="0" w:color="auto"/>
                        <w:right w:val="none" w:sz="0" w:space="0" w:color="auto"/>
                      </w:divBdr>
                    </w:div>
                    <w:div w:id="1413891333">
                      <w:marLeft w:val="0"/>
                      <w:marRight w:val="0"/>
                      <w:marTop w:val="0"/>
                      <w:marBottom w:val="0"/>
                      <w:divBdr>
                        <w:top w:val="none" w:sz="0" w:space="0" w:color="auto"/>
                        <w:left w:val="none" w:sz="0" w:space="0" w:color="auto"/>
                        <w:bottom w:val="none" w:sz="0" w:space="0" w:color="auto"/>
                        <w:right w:val="none" w:sz="0" w:space="0" w:color="auto"/>
                      </w:divBdr>
                    </w:div>
                    <w:div w:id="2129035020">
                      <w:marLeft w:val="0"/>
                      <w:marRight w:val="0"/>
                      <w:marTop w:val="0"/>
                      <w:marBottom w:val="0"/>
                      <w:divBdr>
                        <w:top w:val="none" w:sz="0" w:space="0" w:color="auto"/>
                        <w:left w:val="none" w:sz="0" w:space="0" w:color="auto"/>
                        <w:bottom w:val="none" w:sz="0" w:space="0" w:color="auto"/>
                        <w:right w:val="none" w:sz="0" w:space="0" w:color="auto"/>
                      </w:divBdr>
                    </w:div>
                    <w:div w:id="550575774">
                      <w:marLeft w:val="0"/>
                      <w:marRight w:val="0"/>
                      <w:marTop w:val="0"/>
                      <w:marBottom w:val="0"/>
                      <w:divBdr>
                        <w:top w:val="none" w:sz="0" w:space="0" w:color="auto"/>
                        <w:left w:val="none" w:sz="0" w:space="0" w:color="auto"/>
                        <w:bottom w:val="none" w:sz="0" w:space="0" w:color="auto"/>
                        <w:right w:val="none" w:sz="0" w:space="0" w:color="auto"/>
                      </w:divBdr>
                    </w:div>
                    <w:div w:id="785929699">
                      <w:marLeft w:val="0"/>
                      <w:marRight w:val="0"/>
                      <w:marTop w:val="0"/>
                      <w:marBottom w:val="0"/>
                      <w:divBdr>
                        <w:top w:val="none" w:sz="0" w:space="0" w:color="auto"/>
                        <w:left w:val="none" w:sz="0" w:space="0" w:color="auto"/>
                        <w:bottom w:val="none" w:sz="0" w:space="0" w:color="auto"/>
                        <w:right w:val="none" w:sz="0" w:space="0" w:color="auto"/>
                      </w:divBdr>
                    </w:div>
                    <w:div w:id="128474928">
                      <w:marLeft w:val="0"/>
                      <w:marRight w:val="0"/>
                      <w:marTop w:val="0"/>
                      <w:marBottom w:val="0"/>
                      <w:divBdr>
                        <w:top w:val="none" w:sz="0" w:space="0" w:color="auto"/>
                        <w:left w:val="none" w:sz="0" w:space="0" w:color="auto"/>
                        <w:bottom w:val="none" w:sz="0" w:space="0" w:color="auto"/>
                        <w:right w:val="none" w:sz="0" w:space="0" w:color="auto"/>
                      </w:divBdr>
                    </w:div>
                    <w:div w:id="1541867771">
                      <w:marLeft w:val="0"/>
                      <w:marRight w:val="0"/>
                      <w:marTop w:val="0"/>
                      <w:marBottom w:val="0"/>
                      <w:divBdr>
                        <w:top w:val="none" w:sz="0" w:space="0" w:color="auto"/>
                        <w:left w:val="none" w:sz="0" w:space="0" w:color="auto"/>
                        <w:bottom w:val="none" w:sz="0" w:space="0" w:color="auto"/>
                        <w:right w:val="none" w:sz="0" w:space="0" w:color="auto"/>
                      </w:divBdr>
                    </w:div>
                    <w:div w:id="283273307">
                      <w:marLeft w:val="0"/>
                      <w:marRight w:val="0"/>
                      <w:marTop w:val="0"/>
                      <w:marBottom w:val="0"/>
                      <w:divBdr>
                        <w:top w:val="none" w:sz="0" w:space="0" w:color="auto"/>
                        <w:left w:val="none" w:sz="0" w:space="0" w:color="auto"/>
                        <w:bottom w:val="none" w:sz="0" w:space="0" w:color="auto"/>
                        <w:right w:val="none" w:sz="0" w:space="0" w:color="auto"/>
                      </w:divBdr>
                    </w:div>
                    <w:div w:id="260533528">
                      <w:marLeft w:val="0"/>
                      <w:marRight w:val="0"/>
                      <w:marTop w:val="0"/>
                      <w:marBottom w:val="0"/>
                      <w:divBdr>
                        <w:top w:val="none" w:sz="0" w:space="0" w:color="auto"/>
                        <w:left w:val="none" w:sz="0" w:space="0" w:color="auto"/>
                        <w:bottom w:val="none" w:sz="0" w:space="0" w:color="auto"/>
                        <w:right w:val="none" w:sz="0" w:space="0" w:color="auto"/>
                      </w:divBdr>
                    </w:div>
                    <w:div w:id="1444614589">
                      <w:marLeft w:val="0"/>
                      <w:marRight w:val="0"/>
                      <w:marTop w:val="0"/>
                      <w:marBottom w:val="0"/>
                      <w:divBdr>
                        <w:top w:val="none" w:sz="0" w:space="0" w:color="auto"/>
                        <w:left w:val="none" w:sz="0" w:space="0" w:color="auto"/>
                        <w:bottom w:val="none" w:sz="0" w:space="0" w:color="auto"/>
                        <w:right w:val="none" w:sz="0" w:space="0" w:color="auto"/>
                      </w:divBdr>
                    </w:div>
                    <w:div w:id="345133195">
                      <w:marLeft w:val="0"/>
                      <w:marRight w:val="0"/>
                      <w:marTop w:val="0"/>
                      <w:marBottom w:val="0"/>
                      <w:divBdr>
                        <w:top w:val="none" w:sz="0" w:space="0" w:color="auto"/>
                        <w:left w:val="none" w:sz="0" w:space="0" w:color="auto"/>
                        <w:bottom w:val="none" w:sz="0" w:space="0" w:color="auto"/>
                        <w:right w:val="none" w:sz="0" w:space="0" w:color="auto"/>
                      </w:divBdr>
                    </w:div>
                    <w:div w:id="161164859">
                      <w:marLeft w:val="0"/>
                      <w:marRight w:val="0"/>
                      <w:marTop w:val="0"/>
                      <w:marBottom w:val="0"/>
                      <w:divBdr>
                        <w:top w:val="none" w:sz="0" w:space="0" w:color="auto"/>
                        <w:left w:val="none" w:sz="0" w:space="0" w:color="auto"/>
                        <w:bottom w:val="none" w:sz="0" w:space="0" w:color="auto"/>
                        <w:right w:val="none" w:sz="0" w:space="0" w:color="auto"/>
                      </w:divBdr>
                    </w:div>
                    <w:div w:id="779497004">
                      <w:marLeft w:val="0"/>
                      <w:marRight w:val="0"/>
                      <w:marTop w:val="0"/>
                      <w:marBottom w:val="0"/>
                      <w:divBdr>
                        <w:top w:val="none" w:sz="0" w:space="0" w:color="auto"/>
                        <w:left w:val="none" w:sz="0" w:space="0" w:color="auto"/>
                        <w:bottom w:val="none" w:sz="0" w:space="0" w:color="auto"/>
                        <w:right w:val="none" w:sz="0" w:space="0" w:color="auto"/>
                      </w:divBdr>
                    </w:div>
                    <w:div w:id="1365786866">
                      <w:marLeft w:val="0"/>
                      <w:marRight w:val="0"/>
                      <w:marTop w:val="0"/>
                      <w:marBottom w:val="0"/>
                      <w:divBdr>
                        <w:top w:val="none" w:sz="0" w:space="0" w:color="auto"/>
                        <w:left w:val="none" w:sz="0" w:space="0" w:color="auto"/>
                        <w:bottom w:val="none" w:sz="0" w:space="0" w:color="auto"/>
                        <w:right w:val="none" w:sz="0" w:space="0" w:color="auto"/>
                      </w:divBdr>
                    </w:div>
                    <w:div w:id="489686098">
                      <w:marLeft w:val="0"/>
                      <w:marRight w:val="0"/>
                      <w:marTop w:val="0"/>
                      <w:marBottom w:val="0"/>
                      <w:divBdr>
                        <w:top w:val="none" w:sz="0" w:space="0" w:color="auto"/>
                        <w:left w:val="none" w:sz="0" w:space="0" w:color="auto"/>
                        <w:bottom w:val="none" w:sz="0" w:space="0" w:color="auto"/>
                        <w:right w:val="none" w:sz="0" w:space="0" w:color="auto"/>
                      </w:divBdr>
                    </w:div>
                    <w:div w:id="1463884062">
                      <w:marLeft w:val="0"/>
                      <w:marRight w:val="0"/>
                      <w:marTop w:val="0"/>
                      <w:marBottom w:val="0"/>
                      <w:divBdr>
                        <w:top w:val="none" w:sz="0" w:space="0" w:color="auto"/>
                        <w:left w:val="none" w:sz="0" w:space="0" w:color="auto"/>
                        <w:bottom w:val="none" w:sz="0" w:space="0" w:color="auto"/>
                        <w:right w:val="none" w:sz="0" w:space="0" w:color="auto"/>
                      </w:divBdr>
                    </w:div>
                    <w:div w:id="502548785">
                      <w:marLeft w:val="0"/>
                      <w:marRight w:val="0"/>
                      <w:marTop w:val="0"/>
                      <w:marBottom w:val="0"/>
                      <w:divBdr>
                        <w:top w:val="none" w:sz="0" w:space="0" w:color="auto"/>
                        <w:left w:val="none" w:sz="0" w:space="0" w:color="auto"/>
                        <w:bottom w:val="none" w:sz="0" w:space="0" w:color="auto"/>
                        <w:right w:val="none" w:sz="0" w:space="0" w:color="auto"/>
                      </w:divBdr>
                    </w:div>
                    <w:div w:id="2088721037">
                      <w:marLeft w:val="0"/>
                      <w:marRight w:val="0"/>
                      <w:marTop w:val="0"/>
                      <w:marBottom w:val="0"/>
                      <w:divBdr>
                        <w:top w:val="none" w:sz="0" w:space="0" w:color="auto"/>
                        <w:left w:val="none" w:sz="0" w:space="0" w:color="auto"/>
                        <w:bottom w:val="none" w:sz="0" w:space="0" w:color="auto"/>
                        <w:right w:val="none" w:sz="0" w:space="0" w:color="auto"/>
                      </w:divBdr>
                    </w:div>
                    <w:div w:id="1739667430">
                      <w:marLeft w:val="0"/>
                      <w:marRight w:val="0"/>
                      <w:marTop w:val="0"/>
                      <w:marBottom w:val="0"/>
                      <w:divBdr>
                        <w:top w:val="none" w:sz="0" w:space="0" w:color="auto"/>
                        <w:left w:val="none" w:sz="0" w:space="0" w:color="auto"/>
                        <w:bottom w:val="none" w:sz="0" w:space="0" w:color="auto"/>
                        <w:right w:val="none" w:sz="0" w:space="0" w:color="auto"/>
                      </w:divBdr>
                    </w:div>
                    <w:div w:id="199754129">
                      <w:marLeft w:val="0"/>
                      <w:marRight w:val="0"/>
                      <w:marTop w:val="0"/>
                      <w:marBottom w:val="0"/>
                      <w:divBdr>
                        <w:top w:val="none" w:sz="0" w:space="0" w:color="auto"/>
                        <w:left w:val="none" w:sz="0" w:space="0" w:color="auto"/>
                        <w:bottom w:val="none" w:sz="0" w:space="0" w:color="auto"/>
                        <w:right w:val="none" w:sz="0" w:space="0" w:color="auto"/>
                      </w:divBdr>
                    </w:div>
                    <w:div w:id="584345873">
                      <w:marLeft w:val="0"/>
                      <w:marRight w:val="0"/>
                      <w:marTop w:val="0"/>
                      <w:marBottom w:val="0"/>
                      <w:divBdr>
                        <w:top w:val="none" w:sz="0" w:space="0" w:color="auto"/>
                        <w:left w:val="none" w:sz="0" w:space="0" w:color="auto"/>
                        <w:bottom w:val="none" w:sz="0" w:space="0" w:color="auto"/>
                        <w:right w:val="none" w:sz="0" w:space="0" w:color="auto"/>
                      </w:divBdr>
                    </w:div>
                    <w:div w:id="1793131494">
                      <w:marLeft w:val="0"/>
                      <w:marRight w:val="0"/>
                      <w:marTop w:val="0"/>
                      <w:marBottom w:val="0"/>
                      <w:divBdr>
                        <w:top w:val="none" w:sz="0" w:space="0" w:color="auto"/>
                        <w:left w:val="none" w:sz="0" w:space="0" w:color="auto"/>
                        <w:bottom w:val="none" w:sz="0" w:space="0" w:color="auto"/>
                        <w:right w:val="none" w:sz="0" w:space="0" w:color="auto"/>
                      </w:divBdr>
                    </w:div>
                    <w:div w:id="164369735">
                      <w:marLeft w:val="0"/>
                      <w:marRight w:val="0"/>
                      <w:marTop w:val="0"/>
                      <w:marBottom w:val="0"/>
                      <w:divBdr>
                        <w:top w:val="none" w:sz="0" w:space="0" w:color="auto"/>
                        <w:left w:val="none" w:sz="0" w:space="0" w:color="auto"/>
                        <w:bottom w:val="none" w:sz="0" w:space="0" w:color="auto"/>
                        <w:right w:val="none" w:sz="0" w:space="0" w:color="auto"/>
                      </w:divBdr>
                    </w:div>
                    <w:div w:id="1165707715">
                      <w:marLeft w:val="0"/>
                      <w:marRight w:val="0"/>
                      <w:marTop w:val="0"/>
                      <w:marBottom w:val="0"/>
                      <w:divBdr>
                        <w:top w:val="none" w:sz="0" w:space="0" w:color="auto"/>
                        <w:left w:val="none" w:sz="0" w:space="0" w:color="auto"/>
                        <w:bottom w:val="none" w:sz="0" w:space="0" w:color="auto"/>
                        <w:right w:val="none" w:sz="0" w:space="0" w:color="auto"/>
                      </w:divBdr>
                    </w:div>
                    <w:div w:id="1806238362">
                      <w:marLeft w:val="0"/>
                      <w:marRight w:val="0"/>
                      <w:marTop w:val="0"/>
                      <w:marBottom w:val="0"/>
                      <w:divBdr>
                        <w:top w:val="none" w:sz="0" w:space="0" w:color="auto"/>
                        <w:left w:val="none" w:sz="0" w:space="0" w:color="auto"/>
                        <w:bottom w:val="none" w:sz="0" w:space="0" w:color="auto"/>
                        <w:right w:val="none" w:sz="0" w:space="0" w:color="auto"/>
                      </w:divBdr>
                    </w:div>
                    <w:div w:id="1641689568">
                      <w:marLeft w:val="0"/>
                      <w:marRight w:val="0"/>
                      <w:marTop w:val="0"/>
                      <w:marBottom w:val="0"/>
                      <w:divBdr>
                        <w:top w:val="none" w:sz="0" w:space="0" w:color="auto"/>
                        <w:left w:val="none" w:sz="0" w:space="0" w:color="auto"/>
                        <w:bottom w:val="none" w:sz="0" w:space="0" w:color="auto"/>
                        <w:right w:val="none" w:sz="0" w:space="0" w:color="auto"/>
                      </w:divBdr>
                    </w:div>
                    <w:div w:id="1947275950">
                      <w:marLeft w:val="0"/>
                      <w:marRight w:val="0"/>
                      <w:marTop w:val="0"/>
                      <w:marBottom w:val="0"/>
                      <w:divBdr>
                        <w:top w:val="none" w:sz="0" w:space="0" w:color="auto"/>
                        <w:left w:val="none" w:sz="0" w:space="0" w:color="auto"/>
                        <w:bottom w:val="none" w:sz="0" w:space="0" w:color="auto"/>
                        <w:right w:val="none" w:sz="0" w:space="0" w:color="auto"/>
                      </w:divBdr>
                    </w:div>
                    <w:div w:id="518353606">
                      <w:marLeft w:val="0"/>
                      <w:marRight w:val="0"/>
                      <w:marTop w:val="0"/>
                      <w:marBottom w:val="0"/>
                      <w:divBdr>
                        <w:top w:val="none" w:sz="0" w:space="0" w:color="auto"/>
                        <w:left w:val="none" w:sz="0" w:space="0" w:color="auto"/>
                        <w:bottom w:val="none" w:sz="0" w:space="0" w:color="auto"/>
                        <w:right w:val="none" w:sz="0" w:space="0" w:color="auto"/>
                      </w:divBdr>
                    </w:div>
                    <w:div w:id="990869338">
                      <w:marLeft w:val="0"/>
                      <w:marRight w:val="0"/>
                      <w:marTop w:val="0"/>
                      <w:marBottom w:val="0"/>
                      <w:divBdr>
                        <w:top w:val="none" w:sz="0" w:space="0" w:color="auto"/>
                        <w:left w:val="none" w:sz="0" w:space="0" w:color="auto"/>
                        <w:bottom w:val="none" w:sz="0" w:space="0" w:color="auto"/>
                        <w:right w:val="none" w:sz="0" w:space="0" w:color="auto"/>
                      </w:divBdr>
                    </w:div>
                    <w:div w:id="1859465430">
                      <w:marLeft w:val="0"/>
                      <w:marRight w:val="0"/>
                      <w:marTop w:val="0"/>
                      <w:marBottom w:val="0"/>
                      <w:divBdr>
                        <w:top w:val="none" w:sz="0" w:space="0" w:color="auto"/>
                        <w:left w:val="none" w:sz="0" w:space="0" w:color="auto"/>
                        <w:bottom w:val="none" w:sz="0" w:space="0" w:color="auto"/>
                        <w:right w:val="none" w:sz="0" w:space="0" w:color="auto"/>
                      </w:divBdr>
                    </w:div>
                    <w:div w:id="305281956">
                      <w:marLeft w:val="0"/>
                      <w:marRight w:val="0"/>
                      <w:marTop w:val="0"/>
                      <w:marBottom w:val="0"/>
                      <w:divBdr>
                        <w:top w:val="none" w:sz="0" w:space="0" w:color="auto"/>
                        <w:left w:val="none" w:sz="0" w:space="0" w:color="auto"/>
                        <w:bottom w:val="none" w:sz="0" w:space="0" w:color="auto"/>
                        <w:right w:val="none" w:sz="0" w:space="0" w:color="auto"/>
                      </w:divBdr>
                    </w:div>
                    <w:div w:id="586689671">
                      <w:marLeft w:val="0"/>
                      <w:marRight w:val="0"/>
                      <w:marTop w:val="0"/>
                      <w:marBottom w:val="0"/>
                      <w:divBdr>
                        <w:top w:val="none" w:sz="0" w:space="0" w:color="auto"/>
                        <w:left w:val="none" w:sz="0" w:space="0" w:color="auto"/>
                        <w:bottom w:val="none" w:sz="0" w:space="0" w:color="auto"/>
                        <w:right w:val="none" w:sz="0" w:space="0" w:color="auto"/>
                      </w:divBdr>
                    </w:div>
                    <w:div w:id="1586496032">
                      <w:marLeft w:val="0"/>
                      <w:marRight w:val="0"/>
                      <w:marTop w:val="0"/>
                      <w:marBottom w:val="0"/>
                      <w:divBdr>
                        <w:top w:val="none" w:sz="0" w:space="0" w:color="auto"/>
                        <w:left w:val="none" w:sz="0" w:space="0" w:color="auto"/>
                        <w:bottom w:val="none" w:sz="0" w:space="0" w:color="auto"/>
                        <w:right w:val="none" w:sz="0" w:space="0" w:color="auto"/>
                      </w:divBdr>
                    </w:div>
                    <w:div w:id="369233299">
                      <w:marLeft w:val="0"/>
                      <w:marRight w:val="0"/>
                      <w:marTop w:val="0"/>
                      <w:marBottom w:val="0"/>
                      <w:divBdr>
                        <w:top w:val="none" w:sz="0" w:space="0" w:color="auto"/>
                        <w:left w:val="none" w:sz="0" w:space="0" w:color="auto"/>
                        <w:bottom w:val="none" w:sz="0" w:space="0" w:color="auto"/>
                        <w:right w:val="none" w:sz="0" w:space="0" w:color="auto"/>
                      </w:divBdr>
                    </w:div>
                    <w:div w:id="1383409846">
                      <w:marLeft w:val="0"/>
                      <w:marRight w:val="0"/>
                      <w:marTop w:val="0"/>
                      <w:marBottom w:val="0"/>
                      <w:divBdr>
                        <w:top w:val="none" w:sz="0" w:space="0" w:color="auto"/>
                        <w:left w:val="none" w:sz="0" w:space="0" w:color="auto"/>
                        <w:bottom w:val="none" w:sz="0" w:space="0" w:color="auto"/>
                        <w:right w:val="none" w:sz="0" w:space="0" w:color="auto"/>
                      </w:divBdr>
                    </w:div>
                    <w:div w:id="1470636911">
                      <w:marLeft w:val="0"/>
                      <w:marRight w:val="0"/>
                      <w:marTop w:val="0"/>
                      <w:marBottom w:val="0"/>
                      <w:divBdr>
                        <w:top w:val="none" w:sz="0" w:space="0" w:color="auto"/>
                        <w:left w:val="none" w:sz="0" w:space="0" w:color="auto"/>
                        <w:bottom w:val="none" w:sz="0" w:space="0" w:color="auto"/>
                        <w:right w:val="none" w:sz="0" w:space="0" w:color="auto"/>
                      </w:divBdr>
                    </w:div>
                    <w:div w:id="1778407384">
                      <w:marLeft w:val="0"/>
                      <w:marRight w:val="0"/>
                      <w:marTop w:val="0"/>
                      <w:marBottom w:val="0"/>
                      <w:divBdr>
                        <w:top w:val="none" w:sz="0" w:space="0" w:color="auto"/>
                        <w:left w:val="none" w:sz="0" w:space="0" w:color="auto"/>
                        <w:bottom w:val="none" w:sz="0" w:space="0" w:color="auto"/>
                        <w:right w:val="none" w:sz="0" w:space="0" w:color="auto"/>
                      </w:divBdr>
                    </w:div>
                    <w:div w:id="560672120">
                      <w:marLeft w:val="0"/>
                      <w:marRight w:val="0"/>
                      <w:marTop w:val="0"/>
                      <w:marBottom w:val="0"/>
                      <w:divBdr>
                        <w:top w:val="none" w:sz="0" w:space="0" w:color="auto"/>
                        <w:left w:val="none" w:sz="0" w:space="0" w:color="auto"/>
                        <w:bottom w:val="none" w:sz="0" w:space="0" w:color="auto"/>
                        <w:right w:val="none" w:sz="0" w:space="0" w:color="auto"/>
                      </w:divBdr>
                    </w:div>
                    <w:div w:id="1671520956">
                      <w:marLeft w:val="0"/>
                      <w:marRight w:val="0"/>
                      <w:marTop w:val="0"/>
                      <w:marBottom w:val="0"/>
                      <w:divBdr>
                        <w:top w:val="none" w:sz="0" w:space="0" w:color="auto"/>
                        <w:left w:val="none" w:sz="0" w:space="0" w:color="auto"/>
                        <w:bottom w:val="none" w:sz="0" w:space="0" w:color="auto"/>
                        <w:right w:val="none" w:sz="0" w:space="0" w:color="auto"/>
                      </w:divBdr>
                    </w:div>
                    <w:div w:id="1781878012">
                      <w:marLeft w:val="0"/>
                      <w:marRight w:val="0"/>
                      <w:marTop w:val="0"/>
                      <w:marBottom w:val="0"/>
                      <w:divBdr>
                        <w:top w:val="none" w:sz="0" w:space="0" w:color="auto"/>
                        <w:left w:val="none" w:sz="0" w:space="0" w:color="auto"/>
                        <w:bottom w:val="none" w:sz="0" w:space="0" w:color="auto"/>
                        <w:right w:val="none" w:sz="0" w:space="0" w:color="auto"/>
                      </w:divBdr>
                    </w:div>
                    <w:div w:id="1806121188">
                      <w:marLeft w:val="0"/>
                      <w:marRight w:val="0"/>
                      <w:marTop w:val="0"/>
                      <w:marBottom w:val="0"/>
                      <w:divBdr>
                        <w:top w:val="none" w:sz="0" w:space="0" w:color="auto"/>
                        <w:left w:val="none" w:sz="0" w:space="0" w:color="auto"/>
                        <w:bottom w:val="none" w:sz="0" w:space="0" w:color="auto"/>
                        <w:right w:val="none" w:sz="0" w:space="0" w:color="auto"/>
                      </w:divBdr>
                    </w:div>
                    <w:div w:id="416824358">
                      <w:marLeft w:val="0"/>
                      <w:marRight w:val="0"/>
                      <w:marTop w:val="0"/>
                      <w:marBottom w:val="0"/>
                      <w:divBdr>
                        <w:top w:val="none" w:sz="0" w:space="0" w:color="auto"/>
                        <w:left w:val="none" w:sz="0" w:space="0" w:color="auto"/>
                        <w:bottom w:val="none" w:sz="0" w:space="0" w:color="auto"/>
                        <w:right w:val="none" w:sz="0" w:space="0" w:color="auto"/>
                      </w:divBdr>
                    </w:div>
                    <w:div w:id="2191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9664">
          <w:marLeft w:val="0"/>
          <w:marRight w:val="0"/>
          <w:marTop w:val="0"/>
          <w:marBottom w:val="0"/>
          <w:divBdr>
            <w:top w:val="none" w:sz="0" w:space="0" w:color="auto"/>
            <w:left w:val="none" w:sz="0" w:space="0" w:color="auto"/>
            <w:bottom w:val="none" w:sz="0" w:space="0" w:color="auto"/>
            <w:right w:val="none" w:sz="0" w:space="0" w:color="auto"/>
          </w:divBdr>
          <w:divsChild>
            <w:div w:id="1867987431">
              <w:marLeft w:val="0"/>
              <w:marRight w:val="0"/>
              <w:marTop w:val="0"/>
              <w:marBottom w:val="0"/>
              <w:divBdr>
                <w:top w:val="none" w:sz="0" w:space="0" w:color="auto"/>
                <w:left w:val="none" w:sz="0" w:space="0" w:color="auto"/>
                <w:bottom w:val="none" w:sz="0" w:space="0" w:color="auto"/>
                <w:right w:val="none" w:sz="0" w:space="0" w:color="auto"/>
              </w:divBdr>
              <w:divsChild>
                <w:div w:id="2127040970">
                  <w:marLeft w:val="0"/>
                  <w:marRight w:val="0"/>
                  <w:marTop w:val="0"/>
                  <w:marBottom w:val="0"/>
                  <w:divBdr>
                    <w:top w:val="none" w:sz="0" w:space="0" w:color="auto"/>
                    <w:left w:val="none" w:sz="0" w:space="0" w:color="auto"/>
                    <w:bottom w:val="none" w:sz="0" w:space="0" w:color="auto"/>
                    <w:right w:val="none" w:sz="0" w:space="0" w:color="auto"/>
                  </w:divBdr>
                  <w:divsChild>
                    <w:div w:id="777794130">
                      <w:marLeft w:val="0"/>
                      <w:marRight w:val="0"/>
                      <w:marTop w:val="0"/>
                      <w:marBottom w:val="0"/>
                      <w:divBdr>
                        <w:top w:val="none" w:sz="0" w:space="0" w:color="auto"/>
                        <w:left w:val="none" w:sz="0" w:space="0" w:color="auto"/>
                        <w:bottom w:val="none" w:sz="0" w:space="0" w:color="auto"/>
                        <w:right w:val="none" w:sz="0" w:space="0" w:color="auto"/>
                      </w:divBdr>
                    </w:div>
                    <w:div w:id="194075590">
                      <w:marLeft w:val="0"/>
                      <w:marRight w:val="0"/>
                      <w:marTop w:val="0"/>
                      <w:marBottom w:val="0"/>
                      <w:divBdr>
                        <w:top w:val="none" w:sz="0" w:space="0" w:color="auto"/>
                        <w:left w:val="none" w:sz="0" w:space="0" w:color="auto"/>
                        <w:bottom w:val="none" w:sz="0" w:space="0" w:color="auto"/>
                        <w:right w:val="none" w:sz="0" w:space="0" w:color="auto"/>
                      </w:divBdr>
                    </w:div>
                    <w:div w:id="17190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89130">
      <w:bodyDiv w:val="1"/>
      <w:marLeft w:val="0"/>
      <w:marRight w:val="0"/>
      <w:marTop w:val="0"/>
      <w:marBottom w:val="0"/>
      <w:divBdr>
        <w:top w:val="none" w:sz="0" w:space="0" w:color="auto"/>
        <w:left w:val="none" w:sz="0" w:space="0" w:color="auto"/>
        <w:bottom w:val="none" w:sz="0" w:space="0" w:color="auto"/>
        <w:right w:val="none" w:sz="0" w:space="0" w:color="auto"/>
      </w:divBdr>
    </w:div>
    <w:div w:id="335545628">
      <w:bodyDiv w:val="1"/>
      <w:marLeft w:val="0"/>
      <w:marRight w:val="0"/>
      <w:marTop w:val="0"/>
      <w:marBottom w:val="0"/>
      <w:divBdr>
        <w:top w:val="none" w:sz="0" w:space="0" w:color="auto"/>
        <w:left w:val="none" w:sz="0" w:space="0" w:color="auto"/>
        <w:bottom w:val="none" w:sz="0" w:space="0" w:color="auto"/>
        <w:right w:val="none" w:sz="0" w:space="0" w:color="auto"/>
      </w:divBdr>
    </w:div>
    <w:div w:id="743719391">
      <w:bodyDiv w:val="1"/>
      <w:marLeft w:val="0"/>
      <w:marRight w:val="0"/>
      <w:marTop w:val="0"/>
      <w:marBottom w:val="0"/>
      <w:divBdr>
        <w:top w:val="none" w:sz="0" w:space="0" w:color="auto"/>
        <w:left w:val="none" w:sz="0" w:space="0" w:color="auto"/>
        <w:bottom w:val="none" w:sz="0" w:space="0" w:color="auto"/>
        <w:right w:val="none" w:sz="0" w:space="0" w:color="auto"/>
      </w:divBdr>
    </w:div>
    <w:div w:id="746343073">
      <w:bodyDiv w:val="1"/>
      <w:marLeft w:val="0"/>
      <w:marRight w:val="0"/>
      <w:marTop w:val="0"/>
      <w:marBottom w:val="0"/>
      <w:divBdr>
        <w:top w:val="none" w:sz="0" w:space="0" w:color="auto"/>
        <w:left w:val="none" w:sz="0" w:space="0" w:color="auto"/>
        <w:bottom w:val="none" w:sz="0" w:space="0" w:color="auto"/>
        <w:right w:val="none" w:sz="0" w:space="0" w:color="auto"/>
      </w:divBdr>
    </w:div>
    <w:div w:id="870532870">
      <w:bodyDiv w:val="1"/>
      <w:marLeft w:val="0"/>
      <w:marRight w:val="0"/>
      <w:marTop w:val="0"/>
      <w:marBottom w:val="0"/>
      <w:divBdr>
        <w:top w:val="none" w:sz="0" w:space="0" w:color="auto"/>
        <w:left w:val="none" w:sz="0" w:space="0" w:color="auto"/>
        <w:bottom w:val="none" w:sz="0" w:space="0" w:color="auto"/>
        <w:right w:val="none" w:sz="0" w:space="0" w:color="auto"/>
      </w:divBdr>
    </w:div>
    <w:div w:id="1065252828">
      <w:bodyDiv w:val="1"/>
      <w:marLeft w:val="0"/>
      <w:marRight w:val="0"/>
      <w:marTop w:val="0"/>
      <w:marBottom w:val="0"/>
      <w:divBdr>
        <w:top w:val="none" w:sz="0" w:space="0" w:color="auto"/>
        <w:left w:val="none" w:sz="0" w:space="0" w:color="auto"/>
        <w:bottom w:val="none" w:sz="0" w:space="0" w:color="auto"/>
        <w:right w:val="none" w:sz="0" w:space="0" w:color="auto"/>
      </w:divBdr>
    </w:div>
    <w:div w:id="1163082506">
      <w:bodyDiv w:val="1"/>
      <w:marLeft w:val="0"/>
      <w:marRight w:val="0"/>
      <w:marTop w:val="0"/>
      <w:marBottom w:val="0"/>
      <w:divBdr>
        <w:top w:val="none" w:sz="0" w:space="0" w:color="auto"/>
        <w:left w:val="none" w:sz="0" w:space="0" w:color="auto"/>
        <w:bottom w:val="none" w:sz="0" w:space="0" w:color="auto"/>
        <w:right w:val="none" w:sz="0" w:space="0" w:color="auto"/>
      </w:divBdr>
    </w:div>
    <w:div w:id="1374118145">
      <w:bodyDiv w:val="1"/>
      <w:marLeft w:val="0"/>
      <w:marRight w:val="0"/>
      <w:marTop w:val="0"/>
      <w:marBottom w:val="0"/>
      <w:divBdr>
        <w:top w:val="none" w:sz="0" w:space="0" w:color="auto"/>
        <w:left w:val="none" w:sz="0" w:space="0" w:color="auto"/>
        <w:bottom w:val="none" w:sz="0" w:space="0" w:color="auto"/>
        <w:right w:val="none" w:sz="0" w:space="0" w:color="auto"/>
      </w:divBdr>
    </w:div>
    <w:div w:id="1505365308">
      <w:bodyDiv w:val="1"/>
      <w:marLeft w:val="0"/>
      <w:marRight w:val="0"/>
      <w:marTop w:val="0"/>
      <w:marBottom w:val="0"/>
      <w:divBdr>
        <w:top w:val="none" w:sz="0" w:space="0" w:color="auto"/>
        <w:left w:val="none" w:sz="0" w:space="0" w:color="auto"/>
        <w:bottom w:val="none" w:sz="0" w:space="0" w:color="auto"/>
        <w:right w:val="none" w:sz="0" w:space="0" w:color="auto"/>
      </w:divBdr>
    </w:div>
    <w:div w:id="1535652940">
      <w:bodyDiv w:val="1"/>
      <w:marLeft w:val="0"/>
      <w:marRight w:val="0"/>
      <w:marTop w:val="0"/>
      <w:marBottom w:val="0"/>
      <w:divBdr>
        <w:top w:val="none" w:sz="0" w:space="0" w:color="auto"/>
        <w:left w:val="none" w:sz="0" w:space="0" w:color="auto"/>
        <w:bottom w:val="none" w:sz="0" w:space="0" w:color="auto"/>
        <w:right w:val="none" w:sz="0" w:space="0" w:color="auto"/>
      </w:divBdr>
    </w:div>
    <w:div w:id="1593203482">
      <w:bodyDiv w:val="1"/>
      <w:marLeft w:val="0"/>
      <w:marRight w:val="0"/>
      <w:marTop w:val="0"/>
      <w:marBottom w:val="0"/>
      <w:divBdr>
        <w:top w:val="none" w:sz="0" w:space="0" w:color="auto"/>
        <w:left w:val="none" w:sz="0" w:space="0" w:color="auto"/>
        <w:bottom w:val="none" w:sz="0" w:space="0" w:color="auto"/>
        <w:right w:val="none" w:sz="0" w:space="0" w:color="auto"/>
      </w:divBdr>
    </w:div>
    <w:div w:id="1608200459">
      <w:bodyDiv w:val="1"/>
      <w:marLeft w:val="0"/>
      <w:marRight w:val="0"/>
      <w:marTop w:val="0"/>
      <w:marBottom w:val="0"/>
      <w:divBdr>
        <w:top w:val="none" w:sz="0" w:space="0" w:color="auto"/>
        <w:left w:val="none" w:sz="0" w:space="0" w:color="auto"/>
        <w:bottom w:val="none" w:sz="0" w:space="0" w:color="auto"/>
        <w:right w:val="none" w:sz="0" w:space="0" w:color="auto"/>
      </w:divBdr>
    </w:div>
    <w:div w:id="1652173405">
      <w:bodyDiv w:val="1"/>
      <w:marLeft w:val="0"/>
      <w:marRight w:val="0"/>
      <w:marTop w:val="0"/>
      <w:marBottom w:val="0"/>
      <w:divBdr>
        <w:top w:val="none" w:sz="0" w:space="0" w:color="auto"/>
        <w:left w:val="none" w:sz="0" w:space="0" w:color="auto"/>
        <w:bottom w:val="none" w:sz="0" w:space="0" w:color="auto"/>
        <w:right w:val="none" w:sz="0" w:space="0" w:color="auto"/>
      </w:divBdr>
    </w:div>
    <w:div w:id="1680506030">
      <w:bodyDiv w:val="1"/>
      <w:marLeft w:val="0"/>
      <w:marRight w:val="0"/>
      <w:marTop w:val="0"/>
      <w:marBottom w:val="0"/>
      <w:divBdr>
        <w:top w:val="none" w:sz="0" w:space="0" w:color="auto"/>
        <w:left w:val="none" w:sz="0" w:space="0" w:color="auto"/>
        <w:bottom w:val="none" w:sz="0" w:space="0" w:color="auto"/>
        <w:right w:val="none" w:sz="0" w:space="0" w:color="auto"/>
      </w:divBdr>
    </w:div>
    <w:div w:id="1886870216">
      <w:bodyDiv w:val="1"/>
      <w:marLeft w:val="0"/>
      <w:marRight w:val="0"/>
      <w:marTop w:val="0"/>
      <w:marBottom w:val="0"/>
      <w:divBdr>
        <w:top w:val="none" w:sz="0" w:space="0" w:color="auto"/>
        <w:left w:val="none" w:sz="0" w:space="0" w:color="auto"/>
        <w:bottom w:val="none" w:sz="0" w:space="0" w:color="auto"/>
        <w:right w:val="none" w:sz="0" w:space="0" w:color="auto"/>
      </w:divBdr>
      <w:divsChild>
        <w:div w:id="1337878626">
          <w:marLeft w:val="0"/>
          <w:marRight w:val="0"/>
          <w:marTop w:val="0"/>
          <w:marBottom w:val="0"/>
          <w:divBdr>
            <w:top w:val="single" w:sz="6" w:space="12" w:color="CCCCCC"/>
            <w:left w:val="single" w:sz="6" w:space="12" w:color="CCCCCC"/>
            <w:bottom w:val="single" w:sz="6" w:space="12" w:color="CCCCCC"/>
            <w:right w:val="single" w:sz="6" w:space="12" w:color="CCCCCC"/>
          </w:divBdr>
          <w:divsChild>
            <w:div w:id="52656142">
              <w:marLeft w:val="0"/>
              <w:marRight w:val="0"/>
              <w:marTop w:val="0"/>
              <w:marBottom w:val="0"/>
              <w:divBdr>
                <w:top w:val="none" w:sz="0" w:space="0" w:color="auto"/>
                <w:left w:val="none" w:sz="0" w:space="0" w:color="auto"/>
                <w:bottom w:val="none" w:sz="0" w:space="0" w:color="auto"/>
                <w:right w:val="none" w:sz="0" w:space="0" w:color="auto"/>
              </w:divBdr>
              <w:divsChild>
                <w:div w:id="1137651105">
                  <w:marLeft w:val="0"/>
                  <w:marRight w:val="0"/>
                  <w:marTop w:val="0"/>
                  <w:marBottom w:val="0"/>
                  <w:divBdr>
                    <w:top w:val="none" w:sz="0" w:space="0" w:color="auto"/>
                    <w:left w:val="none" w:sz="0" w:space="0" w:color="auto"/>
                    <w:bottom w:val="none" w:sz="0" w:space="0" w:color="auto"/>
                    <w:right w:val="none" w:sz="0" w:space="0" w:color="auto"/>
                  </w:divBdr>
                  <w:divsChild>
                    <w:div w:id="1003701842">
                      <w:marLeft w:val="0"/>
                      <w:marRight w:val="0"/>
                      <w:marTop w:val="0"/>
                      <w:marBottom w:val="0"/>
                      <w:divBdr>
                        <w:top w:val="none" w:sz="0" w:space="0" w:color="auto"/>
                        <w:left w:val="none" w:sz="0" w:space="0" w:color="auto"/>
                        <w:bottom w:val="none" w:sz="0" w:space="0" w:color="auto"/>
                        <w:right w:val="none" w:sz="0" w:space="0" w:color="auto"/>
                      </w:divBdr>
                      <w:divsChild>
                        <w:div w:id="561988036">
                          <w:marLeft w:val="0"/>
                          <w:marRight w:val="240"/>
                          <w:marTop w:val="0"/>
                          <w:marBottom w:val="0"/>
                          <w:divBdr>
                            <w:top w:val="none" w:sz="0" w:space="0" w:color="auto"/>
                            <w:left w:val="none" w:sz="0" w:space="0" w:color="auto"/>
                            <w:bottom w:val="none" w:sz="0" w:space="0" w:color="auto"/>
                            <w:right w:val="none" w:sz="0" w:space="0" w:color="auto"/>
                          </w:divBdr>
                          <w:divsChild>
                            <w:div w:id="1981691812">
                              <w:marLeft w:val="0"/>
                              <w:marRight w:val="0"/>
                              <w:marTop w:val="0"/>
                              <w:marBottom w:val="0"/>
                              <w:divBdr>
                                <w:top w:val="none" w:sz="0" w:space="0" w:color="auto"/>
                                <w:left w:val="none" w:sz="0" w:space="0" w:color="auto"/>
                                <w:bottom w:val="none" w:sz="0" w:space="0" w:color="auto"/>
                                <w:right w:val="none" w:sz="0" w:space="0" w:color="auto"/>
                              </w:divBdr>
                            </w:div>
                          </w:divsChild>
                        </w:div>
                        <w:div w:id="631057767">
                          <w:marLeft w:val="0"/>
                          <w:marRight w:val="0"/>
                          <w:marTop w:val="0"/>
                          <w:marBottom w:val="0"/>
                          <w:divBdr>
                            <w:top w:val="none" w:sz="0" w:space="0" w:color="auto"/>
                            <w:left w:val="none" w:sz="0" w:space="0" w:color="auto"/>
                            <w:bottom w:val="none" w:sz="0" w:space="0" w:color="auto"/>
                            <w:right w:val="none" w:sz="0" w:space="0" w:color="auto"/>
                          </w:divBdr>
                        </w:div>
                        <w:div w:id="1778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95930">
          <w:marLeft w:val="0"/>
          <w:marRight w:val="0"/>
          <w:marTop w:val="0"/>
          <w:marBottom w:val="600"/>
          <w:divBdr>
            <w:top w:val="none" w:sz="0" w:space="0" w:color="auto"/>
            <w:left w:val="none" w:sz="0" w:space="0" w:color="auto"/>
            <w:bottom w:val="none" w:sz="0" w:space="0" w:color="auto"/>
            <w:right w:val="none" w:sz="0" w:space="0" w:color="auto"/>
          </w:divBdr>
          <w:divsChild>
            <w:div w:id="174266405">
              <w:marLeft w:val="0"/>
              <w:marRight w:val="0"/>
              <w:marTop w:val="0"/>
              <w:marBottom w:val="0"/>
              <w:divBdr>
                <w:top w:val="none" w:sz="0" w:space="0" w:color="auto"/>
                <w:left w:val="none" w:sz="0" w:space="0" w:color="auto"/>
                <w:bottom w:val="none" w:sz="0" w:space="0" w:color="auto"/>
                <w:right w:val="none" w:sz="0" w:space="0" w:color="auto"/>
              </w:divBdr>
              <w:divsChild>
                <w:div w:id="345599020">
                  <w:marLeft w:val="0"/>
                  <w:marRight w:val="0"/>
                  <w:marTop w:val="0"/>
                  <w:marBottom w:val="0"/>
                  <w:divBdr>
                    <w:top w:val="none" w:sz="0" w:space="0" w:color="auto"/>
                    <w:left w:val="none" w:sz="0" w:space="0" w:color="auto"/>
                    <w:bottom w:val="none" w:sz="0" w:space="0" w:color="auto"/>
                    <w:right w:val="none" w:sz="0" w:space="0" w:color="auto"/>
                  </w:divBdr>
                  <w:divsChild>
                    <w:div w:id="26680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2900477">
          <w:marLeft w:val="0"/>
          <w:marRight w:val="0"/>
          <w:marTop w:val="0"/>
          <w:marBottom w:val="0"/>
          <w:divBdr>
            <w:top w:val="none" w:sz="0" w:space="0" w:color="auto"/>
            <w:left w:val="none" w:sz="0" w:space="0" w:color="auto"/>
            <w:bottom w:val="none" w:sz="0" w:space="0" w:color="auto"/>
            <w:right w:val="none" w:sz="0" w:space="0" w:color="auto"/>
          </w:divBdr>
          <w:divsChild>
            <w:div w:id="1129590599">
              <w:marLeft w:val="0"/>
              <w:marRight w:val="0"/>
              <w:marTop w:val="0"/>
              <w:marBottom w:val="0"/>
              <w:divBdr>
                <w:top w:val="none" w:sz="0" w:space="0" w:color="auto"/>
                <w:left w:val="none" w:sz="0" w:space="0" w:color="auto"/>
                <w:bottom w:val="none" w:sz="0" w:space="0" w:color="auto"/>
                <w:right w:val="none" w:sz="0" w:space="0" w:color="auto"/>
              </w:divBdr>
              <w:divsChild>
                <w:div w:id="7034706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99632603">
      <w:bodyDiv w:val="1"/>
      <w:marLeft w:val="0"/>
      <w:marRight w:val="0"/>
      <w:marTop w:val="0"/>
      <w:marBottom w:val="0"/>
      <w:divBdr>
        <w:top w:val="none" w:sz="0" w:space="0" w:color="auto"/>
        <w:left w:val="none" w:sz="0" w:space="0" w:color="auto"/>
        <w:bottom w:val="none" w:sz="0" w:space="0" w:color="auto"/>
        <w:right w:val="none" w:sz="0" w:space="0" w:color="auto"/>
      </w:divBdr>
    </w:div>
    <w:div w:id="2020544523">
      <w:bodyDiv w:val="1"/>
      <w:marLeft w:val="0"/>
      <w:marRight w:val="0"/>
      <w:marTop w:val="0"/>
      <w:marBottom w:val="0"/>
      <w:divBdr>
        <w:top w:val="none" w:sz="0" w:space="0" w:color="auto"/>
        <w:left w:val="none" w:sz="0" w:space="0" w:color="auto"/>
        <w:bottom w:val="none" w:sz="0" w:space="0" w:color="auto"/>
        <w:right w:val="none" w:sz="0" w:space="0" w:color="auto"/>
      </w:divBdr>
    </w:div>
    <w:div w:id="2045322020">
      <w:bodyDiv w:val="1"/>
      <w:marLeft w:val="0"/>
      <w:marRight w:val="0"/>
      <w:marTop w:val="0"/>
      <w:marBottom w:val="0"/>
      <w:divBdr>
        <w:top w:val="none" w:sz="0" w:space="0" w:color="auto"/>
        <w:left w:val="none" w:sz="0" w:space="0" w:color="auto"/>
        <w:bottom w:val="none" w:sz="0" w:space="0" w:color="auto"/>
        <w:right w:val="none" w:sz="0" w:space="0" w:color="auto"/>
      </w:divBdr>
    </w:div>
    <w:div w:id="204578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14</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shashank kothari</cp:lastModifiedBy>
  <cp:revision>27</cp:revision>
  <cp:lastPrinted>2023-01-03T13:01:00Z</cp:lastPrinted>
  <dcterms:created xsi:type="dcterms:W3CDTF">2023-01-02T15:49:00Z</dcterms:created>
  <dcterms:modified xsi:type="dcterms:W3CDTF">2023-01-03T13:02:00Z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